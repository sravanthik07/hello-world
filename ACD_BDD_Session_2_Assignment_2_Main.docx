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0E" w:rsidRDefault="004B1D3D">
      <w:pPr>
        <w:spacing w:before="37" w:line="380" w:lineRule="exact"/>
        <w:ind w:left="1120"/>
        <w:rPr>
          <w:rFonts w:ascii="Calibri" w:eastAsia="Calibri" w:hAnsi="Calibri" w:cs="Calibri"/>
          <w:sz w:val="32"/>
          <w:szCs w:val="32"/>
        </w:rPr>
      </w:pPr>
      <w:r>
        <w:pict>
          <v:group id="_x0000_s1042" style="position:absolute;left:0;text-align:left;margin-left:13pt;margin-top:728.65pt;width:585pt;height:28.2pt;z-index:-251661312;mso-position-horizontal-relative:page;mso-position-vertical-relative:page" coordorigin="260,14573" coordsize="11701,565">
            <v:shape id="_x0000_s1048" style="position:absolute;left:270;top:14583;width:9346;height:432" coordorigin="270,14583" coordsize="9346,432" path="m270,15015r9346,l9616,14583r-9346,l270,15015xe" fillcolor="#548e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76;top:14662;width:9334;height:274">
              <v:imagedata r:id="rId8" o:title=""/>
            </v:shape>
            <v:shape id="_x0000_s1046" style="position:absolute;left:9659;top:14583;width:2102;height:432" coordorigin="9659,14583" coordsize="2102,432" path="m9659,15015r2102,l11761,14583r-2102,l9659,15015xe" fillcolor="#548ed4" stroked="f">
              <v:path arrowok="t"/>
            </v:shape>
            <v:shape id="_x0000_s1045" style="position:absolute;left:9659;top:14583;width:2102;height:432" coordorigin="9659,14583" coordsize="2102,432" path="m9659,15015r2102,l11761,14583r-2102,l9659,15015xe" filled="f">
              <v:path arrowok="t"/>
            </v:shape>
            <v:shape id="_x0000_s1044" type="#_x0000_t75" style="position:absolute;left:9667;top:14662;width:2088;height:274">
              <v:imagedata r:id="rId9" o:title=""/>
            </v:shape>
            <v:shape id="_x0000_s1043" style="position:absolute;left:352;top:14583;width:11601;height:547" coordorigin="352,14583" coordsize="11601,547" path="m352,15130r11601,l11953,14583r-11601,l352,15130xe" filled="f" strokecolor="white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i/>
          <w:color w:val="0000FF"/>
          <w:sz w:val="32"/>
          <w:szCs w:val="32"/>
          <w:u w:val="thick" w:color="0000FF"/>
        </w:rPr>
        <w:t>Big</w:t>
      </w:r>
      <w:r>
        <w:rPr>
          <w:rFonts w:ascii="Calibri" w:eastAsia="Calibri" w:hAnsi="Calibri" w:cs="Calibri"/>
          <w:i/>
          <w:color w:val="0000FF"/>
          <w:spacing w:val="-5"/>
          <w:sz w:val="32"/>
          <w:szCs w:val="32"/>
          <w:u w:val="thick" w:color="0000FF"/>
        </w:rPr>
        <w:t xml:space="preserve"> </w:t>
      </w:r>
      <w:r>
        <w:rPr>
          <w:rFonts w:ascii="Calibri" w:eastAsia="Calibri" w:hAnsi="Calibri" w:cs="Calibri"/>
          <w:i/>
          <w:color w:val="0000FF"/>
          <w:sz w:val="32"/>
          <w:szCs w:val="32"/>
          <w:u w:val="thick" w:color="0000FF"/>
        </w:rPr>
        <w:t>D</w:t>
      </w:r>
      <w:r>
        <w:rPr>
          <w:rFonts w:ascii="Calibri" w:eastAsia="Calibri" w:hAnsi="Calibri" w:cs="Calibri"/>
          <w:i/>
          <w:color w:val="0000FF"/>
          <w:spacing w:val="-1"/>
          <w:sz w:val="32"/>
          <w:szCs w:val="32"/>
          <w:u w:val="thick" w:color="0000FF"/>
        </w:rPr>
        <w:t>a</w:t>
      </w:r>
      <w:r>
        <w:rPr>
          <w:rFonts w:ascii="Calibri" w:eastAsia="Calibri" w:hAnsi="Calibri" w:cs="Calibri"/>
          <w:i/>
          <w:color w:val="0000FF"/>
          <w:spacing w:val="3"/>
          <w:sz w:val="32"/>
          <w:szCs w:val="32"/>
          <w:u w:val="thick" w:color="0000FF"/>
        </w:rPr>
        <w:t>t</w:t>
      </w:r>
      <w:r>
        <w:rPr>
          <w:rFonts w:ascii="Calibri" w:eastAsia="Calibri" w:hAnsi="Calibri" w:cs="Calibri"/>
          <w:i/>
          <w:color w:val="0000FF"/>
          <w:sz w:val="32"/>
          <w:szCs w:val="32"/>
          <w:u w:val="thick" w:color="0000FF"/>
        </w:rPr>
        <w:t>a</w:t>
      </w:r>
      <w:r>
        <w:rPr>
          <w:rFonts w:ascii="Calibri" w:eastAsia="Calibri" w:hAnsi="Calibri" w:cs="Calibri"/>
          <w:i/>
          <w:color w:val="0000FF"/>
          <w:spacing w:val="-7"/>
          <w:sz w:val="32"/>
          <w:szCs w:val="32"/>
          <w:u w:val="thick" w:color="0000FF"/>
        </w:rPr>
        <w:t xml:space="preserve"> </w:t>
      </w:r>
      <w:r>
        <w:rPr>
          <w:rFonts w:ascii="Calibri" w:eastAsia="Calibri" w:hAnsi="Calibri" w:cs="Calibri"/>
          <w:i/>
          <w:color w:val="0000FF"/>
          <w:sz w:val="32"/>
          <w:szCs w:val="32"/>
          <w:u w:val="thick" w:color="0000FF"/>
        </w:rPr>
        <w:t>D</w:t>
      </w:r>
      <w:r>
        <w:rPr>
          <w:rFonts w:ascii="Calibri" w:eastAsia="Calibri" w:hAnsi="Calibri" w:cs="Calibri"/>
          <w:i/>
          <w:color w:val="0000FF"/>
          <w:spacing w:val="1"/>
          <w:sz w:val="32"/>
          <w:szCs w:val="32"/>
          <w:u w:val="thick" w:color="0000FF"/>
        </w:rPr>
        <w:t>e</w:t>
      </w:r>
      <w:r>
        <w:rPr>
          <w:rFonts w:ascii="Calibri" w:eastAsia="Calibri" w:hAnsi="Calibri" w:cs="Calibri"/>
          <w:i/>
          <w:color w:val="0000FF"/>
          <w:sz w:val="32"/>
          <w:szCs w:val="32"/>
          <w:u w:val="thick" w:color="0000FF"/>
        </w:rPr>
        <w:t>ve</w:t>
      </w:r>
      <w:r>
        <w:rPr>
          <w:rFonts w:ascii="Calibri" w:eastAsia="Calibri" w:hAnsi="Calibri" w:cs="Calibri"/>
          <w:i/>
          <w:color w:val="0000FF"/>
          <w:spacing w:val="1"/>
          <w:sz w:val="32"/>
          <w:szCs w:val="32"/>
          <w:u w:val="thick" w:color="0000FF"/>
        </w:rPr>
        <w:t>l</w:t>
      </w:r>
      <w:r>
        <w:rPr>
          <w:rFonts w:ascii="Calibri" w:eastAsia="Calibri" w:hAnsi="Calibri" w:cs="Calibri"/>
          <w:i/>
          <w:color w:val="0000FF"/>
          <w:sz w:val="32"/>
          <w:szCs w:val="32"/>
          <w:u w:val="thick" w:color="0000FF"/>
        </w:rPr>
        <w:t>o</w:t>
      </w:r>
      <w:r>
        <w:rPr>
          <w:rFonts w:ascii="Calibri" w:eastAsia="Calibri" w:hAnsi="Calibri" w:cs="Calibri"/>
          <w:i/>
          <w:color w:val="0000FF"/>
          <w:spacing w:val="-1"/>
          <w:sz w:val="32"/>
          <w:szCs w:val="32"/>
          <w:u w:val="thick" w:color="0000FF"/>
        </w:rPr>
        <w:t>p</w:t>
      </w:r>
      <w:r>
        <w:rPr>
          <w:rFonts w:ascii="Calibri" w:eastAsia="Calibri" w:hAnsi="Calibri" w:cs="Calibri"/>
          <w:i/>
          <w:color w:val="0000FF"/>
          <w:spacing w:val="3"/>
          <w:sz w:val="32"/>
          <w:szCs w:val="32"/>
          <w:u w:val="thick" w:color="0000FF"/>
        </w:rPr>
        <w:t>e</w:t>
      </w:r>
      <w:r>
        <w:rPr>
          <w:rFonts w:ascii="Calibri" w:eastAsia="Calibri" w:hAnsi="Calibri" w:cs="Calibri"/>
          <w:i/>
          <w:color w:val="0000FF"/>
          <w:sz w:val="32"/>
          <w:szCs w:val="32"/>
          <w:u w:val="thick" w:color="0000FF"/>
        </w:rPr>
        <w:t>r</w:t>
      </w: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before="18" w:line="200" w:lineRule="exact"/>
      </w:pPr>
    </w:p>
    <w:p w:rsidR="00E5700E" w:rsidRDefault="004B1D3D">
      <w:pPr>
        <w:ind w:left="3100"/>
      </w:pPr>
      <w:r>
        <w:pict>
          <v:shape id="_x0000_i1025" type="#_x0000_t75" style="width:270.75pt;height:270.75pt">
            <v:imagedata r:id="rId10" o:title=""/>
          </v:shape>
        </w:pict>
      </w:r>
    </w:p>
    <w:p w:rsidR="00E5700E" w:rsidRDefault="00E5700E">
      <w:pPr>
        <w:spacing w:before="5" w:line="120" w:lineRule="exact"/>
        <w:rPr>
          <w:sz w:val="12"/>
          <w:szCs w:val="12"/>
        </w:rPr>
      </w:pPr>
    </w:p>
    <w:p w:rsidR="00E5700E" w:rsidRDefault="004B1D3D">
      <w:pPr>
        <w:ind w:left="3715"/>
      </w:pPr>
      <w:r>
        <w:pict>
          <v:shape id="_x0000_i1026" type="#_x0000_t75" style="width:204.75pt;height:47.25pt">
            <v:imagedata r:id="rId11" o:title=""/>
          </v:shape>
        </w:pict>
      </w:r>
    </w:p>
    <w:p w:rsidR="00E5700E" w:rsidRDefault="00E5700E">
      <w:pPr>
        <w:spacing w:before="1" w:line="160" w:lineRule="exact"/>
        <w:rPr>
          <w:sz w:val="16"/>
          <w:szCs w:val="16"/>
        </w:rPr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4B1D3D">
      <w:pPr>
        <w:spacing w:line="800" w:lineRule="exact"/>
        <w:ind w:left="2870" w:right="2677"/>
        <w:jc w:val="center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S</w:t>
      </w:r>
      <w:r>
        <w:rPr>
          <w:rFonts w:ascii="Cambria" w:eastAsia="Cambria" w:hAnsi="Cambria" w:cs="Cambria"/>
          <w:color w:val="17365D"/>
          <w:spacing w:val="3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ss</w:t>
      </w:r>
      <w:r>
        <w:rPr>
          <w:rFonts w:ascii="Cambria" w:eastAsia="Cambria" w:hAnsi="Cambria" w:cs="Cambria"/>
          <w:color w:val="17365D"/>
          <w:spacing w:val="3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pacing w:val="6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sz w:val="72"/>
          <w:szCs w:val="72"/>
        </w:rPr>
        <w:t>n</w:t>
      </w:r>
      <w:r>
        <w:rPr>
          <w:rFonts w:ascii="Cambria" w:eastAsia="Cambria" w:hAnsi="Cambria" w:cs="Cambria"/>
          <w:color w:val="17365D"/>
          <w:spacing w:val="16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2</w:t>
      </w:r>
      <w:r>
        <w:rPr>
          <w:rFonts w:ascii="Cambria" w:eastAsia="Cambria" w:hAnsi="Cambria" w:cs="Cambria"/>
          <w:color w:val="17365D"/>
          <w:sz w:val="72"/>
          <w:szCs w:val="72"/>
        </w:rPr>
        <w:t>:</w:t>
      </w:r>
      <w:r>
        <w:rPr>
          <w:rFonts w:ascii="Cambria" w:eastAsia="Cambria" w:hAnsi="Cambria" w:cs="Cambria"/>
          <w:color w:val="17365D"/>
          <w:spacing w:val="10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H</w:t>
      </w:r>
      <w:r>
        <w:rPr>
          <w:rFonts w:ascii="Cambria" w:eastAsia="Cambria" w:hAnsi="Cambria" w:cs="Cambria"/>
          <w:color w:val="17365D"/>
          <w:spacing w:val="6"/>
          <w:sz w:val="72"/>
          <w:szCs w:val="72"/>
        </w:rPr>
        <w:t>a</w:t>
      </w:r>
      <w:r>
        <w:rPr>
          <w:rFonts w:ascii="Cambria" w:eastAsia="Cambria" w:hAnsi="Cambria" w:cs="Cambria"/>
          <w:color w:val="17365D"/>
          <w:spacing w:val="5"/>
          <w:sz w:val="72"/>
          <w:szCs w:val="72"/>
        </w:rPr>
        <w:t>d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oo</w:t>
      </w:r>
      <w:r>
        <w:rPr>
          <w:rFonts w:ascii="Cambria" w:eastAsia="Cambria" w:hAnsi="Cambria" w:cs="Cambria"/>
          <w:color w:val="17365D"/>
          <w:sz w:val="72"/>
          <w:szCs w:val="72"/>
        </w:rPr>
        <w:t>p</w:t>
      </w:r>
    </w:p>
    <w:p w:rsidR="00E5700E" w:rsidRDefault="004B1D3D">
      <w:pPr>
        <w:spacing w:before="3" w:line="820" w:lineRule="exact"/>
        <w:ind w:left="2023" w:right="1835"/>
        <w:jc w:val="center"/>
        <w:rPr>
          <w:rFonts w:ascii="Cambria" w:eastAsia="Cambria" w:hAnsi="Cambria" w:cs="Cambria"/>
          <w:sz w:val="72"/>
          <w:szCs w:val="72"/>
        </w:rPr>
      </w:pPr>
      <w:r>
        <w:pict>
          <v:group id="_x0000_s1038" style="position:absolute;left:0;text-align:left;margin-left:70.6pt;margin-top:46.85pt;width:470.95pt;height:0;z-index:-251660288;mso-position-horizontal-relative:page" coordorigin="1412,937" coordsize="9419,0">
            <v:shape id="_x0000_s1039" style="position:absolute;left:1412;top:937;width:9419;height:0" coordorigin="1412,937" coordsize="9419,0" path="m1412,937r9419,e" filled="f" strokecolor="#4f81bc" strokeweight=".37392mm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17365D"/>
          <w:spacing w:val="-10"/>
          <w:position w:val="-3"/>
          <w:sz w:val="72"/>
          <w:szCs w:val="72"/>
        </w:rPr>
        <w:t>F</w:t>
      </w:r>
      <w:r>
        <w:rPr>
          <w:rFonts w:ascii="Cambria" w:eastAsia="Cambria" w:hAnsi="Cambria" w:cs="Cambria"/>
          <w:color w:val="17365D"/>
          <w:spacing w:val="-8"/>
          <w:position w:val="-3"/>
          <w:sz w:val="72"/>
          <w:szCs w:val="72"/>
        </w:rPr>
        <w:t>r</w:t>
      </w:r>
      <w:r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a</w:t>
      </w:r>
      <w:r>
        <w:rPr>
          <w:rFonts w:ascii="Cambria" w:eastAsia="Cambria" w:hAnsi="Cambria" w:cs="Cambria"/>
          <w:color w:val="17365D"/>
          <w:spacing w:val="5"/>
          <w:position w:val="-3"/>
          <w:sz w:val="72"/>
          <w:szCs w:val="72"/>
        </w:rPr>
        <w:t>m</w:t>
      </w:r>
      <w:r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-5"/>
          <w:position w:val="-3"/>
          <w:sz w:val="72"/>
          <w:szCs w:val="72"/>
        </w:rPr>
        <w:t>w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position w:val="-3"/>
          <w:sz w:val="72"/>
          <w:szCs w:val="72"/>
        </w:rPr>
        <w:t>rk</w:t>
      </w:r>
      <w:r>
        <w:rPr>
          <w:rFonts w:ascii="Cambria" w:eastAsia="Cambria" w:hAnsi="Cambria" w:cs="Cambria"/>
          <w:color w:val="17365D"/>
          <w:spacing w:val="17"/>
          <w:position w:val="-3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5"/>
          <w:position w:val="-3"/>
          <w:sz w:val="72"/>
          <w:szCs w:val="72"/>
        </w:rPr>
        <w:t>D</w:t>
      </w:r>
      <w:r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scr</w:t>
      </w:r>
      <w:r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p</w:t>
      </w:r>
      <w:r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ti</w:t>
      </w:r>
      <w:r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position w:val="-3"/>
          <w:sz w:val="72"/>
          <w:szCs w:val="72"/>
        </w:rPr>
        <w:t>n</w:t>
      </w:r>
    </w:p>
    <w:p w:rsidR="00E5700E" w:rsidRDefault="00E5700E">
      <w:pPr>
        <w:spacing w:line="200" w:lineRule="exact"/>
      </w:pPr>
    </w:p>
    <w:p w:rsidR="00E5700E" w:rsidRDefault="00E5700E">
      <w:pPr>
        <w:spacing w:before="2" w:line="280" w:lineRule="exact"/>
        <w:rPr>
          <w:sz w:val="28"/>
          <w:szCs w:val="28"/>
        </w:rPr>
      </w:pPr>
    </w:p>
    <w:p w:rsidR="00E5700E" w:rsidRDefault="004B1D3D">
      <w:pPr>
        <w:spacing w:line="480" w:lineRule="exact"/>
        <w:ind w:left="4380" w:right="4196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4F81BC"/>
          <w:spacing w:val="15"/>
          <w:position w:val="-2"/>
          <w:sz w:val="44"/>
          <w:szCs w:val="44"/>
        </w:rPr>
        <w:t>ss</w:t>
      </w:r>
      <w:r>
        <w:rPr>
          <w:rFonts w:ascii="Cambria" w:eastAsia="Cambria" w:hAnsi="Cambria" w:cs="Cambria"/>
          <w:color w:val="4F81BC"/>
          <w:spacing w:val="1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g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nm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4F81BC"/>
          <w:position w:val="-2"/>
          <w:sz w:val="44"/>
          <w:szCs w:val="44"/>
        </w:rPr>
        <w:t>t</w:t>
      </w: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4F81BC"/>
          <w:w w:val="99"/>
          <w:position w:val="-2"/>
          <w:sz w:val="44"/>
          <w:szCs w:val="44"/>
        </w:rPr>
        <w:t>2</w:t>
      </w: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before="16" w:line="260" w:lineRule="exact"/>
        <w:rPr>
          <w:sz w:val="26"/>
          <w:szCs w:val="26"/>
        </w:rPr>
      </w:pPr>
    </w:p>
    <w:p w:rsidR="00E5700E" w:rsidRDefault="004B1D3D">
      <w:pPr>
        <w:spacing w:before="12"/>
        <w:ind w:left="100"/>
        <w:rPr>
          <w:rFonts w:ascii="Calibri" w:eastAsia="Calibri" w:hAnsi="Calibri" w:cs="Calibri"/>
          <w:sz w:val="24"/>
          <w:szCs w:val="24"/>
        </w:rPr>
        <w:sectPr w:rsidR="00E5700E">
          <w:pgSz w:w="12240" w:h="15840"/>
          <w:pgMar w:top="680" w:right="520" w:bottom="280" w:left="320" w:header="720" w:footer="720" w:gutter="0"/>
          <w:cols w:space="720"/>
        </w:sectPr>
      </w:pP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FFFFFF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Pag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e 1</w:t>
      </w:r>
    </w:p>
    <w:p w:rsidR="00E5700E" w:rsidRDefault="00E5700E">
      <w:pPr>
        <w:spacing w:line="200" w:lineRule="exact"/>
      </w:pPr>
    </w:p>
    <w:p w:rsidR="00E5700E" w:rsidRDefault="00E5700E">
      <w:pPr>
        <w:spacing w:before="16" w:line="200" w:lineRule="exact"/>
      </w:pPr>
    </w:p>
    <w:p w:rsidR="00E5700E" w:rsidRDefault="004B1D3D">
      <w:pPr>
        <w:spacing w:before="19" w:line="360" w:lineRule="exact"/>
        <w:ind w:left="1280" w:right="175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i/>
          <w:spacing w:val="14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ss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2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–</w:t>
      </w:r>
      <w:r>
        <w:rPr>
          <w:rFonts w:ascii="Cambria" w:eastAsia="Cambria" w:hAnsi="Cambria" w:cs="Cambria"/>
          <w:i/>
          <w:spacing w:val="30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y</w:t>
      </w:r>
      <w:r>
        <w:rPr>
          <w:rFonts w:ascii="Cambria" w:eastAsia="Cambria" w:hAnsi="Cambria" w:cs="Cambria"/>
          <w:i/>
          <w:spacing w:val="24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v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z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pr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v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d</w:t>
      </w:r>
      <w:r>
        <w:rPr>
          <w:rFonts w:ascii="Cambria" w:eastAsia="Cambria" w:hAnsi="Cambria" w:cs="Cambria"/>
          <w:i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2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 xml:space="preserve">e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an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22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7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>c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z w:val="32"/>
          <w:szCs w:val="32"/>
        </w:rPr>
        <w:t>.</w:t>
      </w:r>
    </w:p>
    <w:p w:rsidR="00E5700E" w:rsidRDefault="00E5700E">
      <w:pPr>
        <w:spacing w:line="200" w:lineRule="exact"/>
      </w:pPr>
    </w:p>
    <w:p w:rsidR="00E5700E" w:rsidRDefault="00E5700E">
      <w:pPr>
        <w:spacing w:before="18" w:line="260" w:lineRule="exact"/>
        <w:rPr>
          <w:sz w:val="26"/>
          <w:szCs w:val="26"/>
        </w:rPr>
      </w:pPr>
    </w:p>
    <w:p w:rsidR="00E5700E" w:rsidRDefault="004B1D3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E5700E" w:rsidRDefault="004B1D3D">
      <w:pPr>
        <w:spacing w:before="47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E5700E" w:rsidRDefault="00E5700E">
      <w:pPr>
        <w:spacing w:before="9" w:line="120" w:lineRule="exact"/>
        <w:rPr>
          <w:sz w:val="13"/>
          <w:szCs w:val="13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E5700E" w:rsidRDefault="00E5700E">
      <w:pPr>
        <w:spacing w:before="2" w:line="140" w:lineRule="exact"/>
        <w:rPr>
          <w:sz w:val="14"/>
          <w:szCs w:val="14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E5700E" w:rsidRDefault="00E5700E">
      <w:pPr>
        <w:spacing w:before="9" w:line="120" w:lineRule="exact"/>
        <w:rPr>
          <w:sz w:val="13"/>
          <w:szCs w:val="13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Associa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E5700E" w:rsidRDefault="00E5700E">
      <w:pPr>
        <w:spacing w:before="9" w:line="120" w:lineRule="exact"/>
        <w:rPr>
          <w:sz w:val="13"/>
          <w:szCs w:val="13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ent: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E5700E" w:rsidRDefault="00E5700E">
      <w:pPr>
        <w:spacing w:before="2" w:line="140" w:lineRule="exact"/>
        <w:rPr>
          <w:sz w:val="14"/>
          <w:szCs w:val="14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Expec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Outp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E5700E" w:rsidRDefault="00E5700E">
      <w:pPr>
        <w:spacing w:before="9" w:line="120" w:lineRule="exact"/>
        <w:rPr>
          <w:sz w:val="13"/>
          <w:szCs w:val="13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pict>
          <v:group id="_x0000_s1035" style="position:absolute;left:0;text-align:left;margin-left:13.8pt;margin-top:733.1pt;width:573.95pt;height:13.7pt;z-index:-251659264;mso-position-horizontal-relative:page;mso-position-vertical-relative:page" coordorigin="276,14662" coordsize="11479,274">
            <v:shape id="_x0000_s1037" type="#_x0000_t75" style="position:absolute;left:276;top:14662;width:9334;height:274">
              <v:imagedata r:id="rId8" o:title=""/>
            </v:shape>
            <v:shape id="_x0000_s1036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</w:t>
      </w:r>
      <w:r>
        <w:rPr>
          <w:rFonts w:ascii="Calibri" w:eastAsia="Calibri" w:hAnsi="Calibri" w:cs="Calibri"/>
          <w:sz w:val="22"/>
          <w:szCs w:val="22"/>
        </w:rPr>
        <w:t>lete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before="8"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E5700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E5700E" w:rsidRDefault="00E5700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2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E5700E" w:rsidRDefault="00E5700E"/>
        </w:tc>
      </w:tr>
      <w:tr w:rsidR="00E5700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E5700E" w:rsidRDefault="00E5700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E5700E" w:rsidRDefault="00E5700E"/>
        </w:tc>
      </w:tr>
    </w:tbl>
    <w:p w:rsidR="00E5700E" w:rsidRDefault="00E5700E">
      <w:pPr>
        <w:sectPr w:rsidR="00E5700E">
          <w:headerReference w:type="default" r:id="rId12"/>
          <w:pgSz w:w="12240" w:h="15840"/>
          <w:pgMar w:top="1000" w:right="180" w:bottom="280" w:left="160" w:header="768" w:footer="0" w:gutter="0"/>
          <w:cols w:space="720"/>
        </w:sectPr>
      </w:pPr>
    </w:p>
    <w:p w:rsidR="00E5700E" w:rsidRDefault="00E5700E">
      <w:pPr>
        <w:spacing w:line="200" w:lineRule="exact"/>
      </w:pPr>
    </w:p>
    <w:p w:rsidR="00E5700E" w:rsidRDefault="00E5700E">
      <w:pPr>
        <w:spacing w:before="6" w:line="200" w:lineRule="exact"/>
      </w:pPr>
    </w:p>
    <w:p w:rsidR="00E5700E" w:rsidRDefault="004B1D3D">
      <w:pPr>
        <w:spacing w:before="21"/>
        <w:ind w:left="1280" w:right="8502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1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ion</w:t>
      </w:r>
    </w:p>
    <w:p w:rsidR="00E5700E" w:rsidRDefault="00E5700E">
      <w:pPr>
        <w:spacing w:before="12" w:line="280" w:lineRule="exact"/>
        <w:rPr>
          <w:sz w:val="28"/>
          <w:szCs w:val="28"/>
        </w:rPr>
      </w:pPr>
    </w:p>
    <w:p w:rsidR="00E5700E" w:rsidRDefault="004B1D3D">
      <w:pPr>
        <w:spacing w:line="277" w:lineRule="auto"/>
        <w:ind w:left="1280" w:right="1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given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sse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5700E" w:rsidRDefault="00E5700E">
      <w:pPr>
        <w:spacing w:before="14" w:line="220" w:lineRule="exact"/>
        <w:rPr>
          <w:sz w:val="22"/>
          <w:szCs w:val="22"/>
        </w:rPr>
      </w:pPr>
    </w:p>
    <w:p w:rsidR="00E5700E" w:rsidRDefault="004B1D3D">
      <w:pPr>
        <w:ind w:left="1280" w:right="893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ive</w:t>
      </w:r>
    </w:p>
    <w:p w:rsidR="00E5700E" w:rsidRDefault="00E5700E">
      <w:pPr>
        <w:spacing w:before="12" w:line="280" w:lineRule="exact"/>
        <w:rPr>
          <w:sz w:val="28"/>
          <w:szCs w:val="28"/>
        </w:rPr>
      </w:pPr>
    </w:p>
    <w:p w:rsidR="00E5700E" w:rsidRDefault="004B1D3D">
      <w:pPr>
        <w:ind w:left="1280" w:right="368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elp 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ar.</w:t>
      </w:r>
    </w:p>
    <w:p w:rsidR="00E5700E" w:rsidRDefault="00E5700E">
      <w:pPr>
        <w:spacing w:before="1" w:line="280" w:lineRule="exact"/>
        <w:rPr>
          <w:sz w:val="28"/>
          <w:szCs w:val="28"/>
        </w:rPr>
      </w:pPr>
    </w:p>
    <w:p w:rsidR="00E5700E" w:rsidRDefault="004B1D3D">
      <w:pPr>
        <w:ind w:left="1280" w:right="8322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Prereq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E5700E" w:rsidRDefault="004B1D3D">
      <w:pPr>
        <w:spacing w:before="52"/>
        <w:ind w:left="1280" w:right="1010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5700E" w:rsidRDefault="00E5700E">
      <w:pPr>
        <w:spacing w:before="18" w:line="260" w:lineRule="exact"/>
        <w:rPr>
          <w:sz w:val="26"/>
          <w:szCs w:val="26"/>
        </w:rPr>
      </w:pPr>
    </w:p>
    <w:p w:rsidR="00E5700E" w:rsidRDefault="004B1D3D">
      <w:pPr>
        <w:ind w:left="1280" w:right="743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Assoc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Da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</w:p>
    <w:p w:rsidR="00E5700E" w:rsidRDefault="004B1D3D">
      <w:pPr>
        <w:spacing w:before="52"/>
        <w:ind w:left="1280" w:right="1010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5700E" w:rsidRDefault="00E5700E">
      <w:pPr>
        <w:spacing w:before="17" w:line="260" w:lineRule="exact"/>
        <w:rPr>
          <w:sz w:val="26"/>
          <w:szCs w:val="26"/>
        </w:rPr>
      </w:pPr>
    </w:p>
    <w:p w:rsidR="00E5700E" w:rsidRDefault="004B1D3D">
      <w:pPr>
        <w:ind w:left="1280" w:right="7578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5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blem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tem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en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E5700E" w:rsidRDefault="00E5700E">
      <w:pPr>
        <w:spacing w:line="200" w:lineRule="exact"/>
      </w:pPr>
    </w:p>
    <w:p w:rsidR="00E5700E" w:rsidRDefault="00E5700E">
      <w:pPr>
        <w:spacing w:before="20" w:line="280" w:lineRule="exact"/>
        <w:rPr>
          <w:sz w:val="28"/>
          <w:szCs w:val="28"/>
        </w:rPr>
      </w:pPr>
    </w:p>
    <w:p w:rsidR="00E5700E" w:rsidRDefault="004B1D3D">
      <w:pPr>
        <w:ind w:left="1280" w:right="4136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Mini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er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of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red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cers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th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set:</w:t>
      </w:r>
    </w:p>
    <w:p w:rsidR="00E5700E" w:rsidRDefault="00E5700E">
      <w:pPr>
        <w:spacing w:before="2" w:line="180" w:lineRule="exact"/>
        <w:rPr>
          <w:sz w:val="19"/>
          <w:szCs w:val="19"/>
        </w:rPr>
      </w:pPr>
    </w:p>
    <w:p w:rsidR="00E5700E" w:rsidRDefault="004B1D3D">
      <w:pPr>
        <w:spacing w:line="402" w:lineRule="auto"/>
        <w:ind w:left="1280" w:right="1024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z w:val="22"/>
          <w:szCs w:val="22"/>
        </w:rPr>
        <w:t xml:space="preserve">0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1 c. 2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4</w:t>
      </w:r>
    </w:p>
    <w:p w:rsidR="00F36FC2" w:rsidRDefault="00F36FC2" w:rsidP="00F36FC2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b</w:t>
      </w:r>
    </w:p>
    <w:p w:rsidR="00F36FC2" w:rsidRDefault="00F36FC2">
      <w:pPr>
        <w:spacing w:line="402" w:lineRule="auto"/>
        <w:ind w:left="1280" w:right="10247"/>
        <w:jc w:val="both"/>
        <w:rPr>
          <w:rFonts w:ascii="Calibri" w:eastAsia="Calibri" w:hAnsi="Calibri" w:cs="Calibri"/>
          <w:sz w:val="22"/>
          <w:szCs w:val="22"/>
        </w:rPr>
      </w:pPr>
    </w:p>
    <w:p w:rsidR="00E5700E" w:rsidRDefault="004B1D3D">
      <w:pPr>
        <w:spacing w:line="380" w:lineRule="exact"/>
        <w:ind w:left="1280" w:right="5282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2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mit</w:t>
      </w:r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j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?</w:t>
      </w:r>
    </w:p>
    <w:p w:rsidR="00E5700E" w:rsidRDefault="00E5700E">
      <w:pPr>
        <w:spacing w:before="2" w:line="180" w:lineRule="exact"/>
        <w:rPr>
          <w:sz w:val="19"/>
          <w:szCs w:val="19"/>
        </w:rPr>
      </w:pPr>
    </w:p>
    <w:p w:rsidR="00E5700E" w:rsidRDefault="004B1D3D">
      <w:pPr>
        <w:spacing w:line="401" w:lineRule="auto"/>
        <w:ind w:left="1280" w:right="86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Client</w:t>
      </w:r>
    </w:p>
    <w:p w:rsidR="00E5700E" w:rsidRDefault="004B1D3D">
      <w:pPr>
        <w:spacing w:before="2"/>
        <w:ind w:left="1280" w:right="974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E5700E" w:rsidRDefault="00E5700E">
      <w:pPr>
        <w:spacing w:line="180" w:lineRule="exact"/>
        <w:rPr>
          <w:sz w:val="18"/>
          <w:szCs w:val="18"/>
        </w:rPr>
      </w:pPr>
    </w:p>
    <w:p w:rsidR="00E5700E" w:rsidRDefault="004B1D3D">
      <w:pPr>
        <w:ind w:left="1280" w:right="902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B12746" w:rsidRDefault="00B12746">
      <w:pPr>
        <w:ind w:left="1280" w:right="9027"/>
        <w:jc w:val="both"/>
        <w:rPr>
          <w:rFonts w:ascii="Calibri" w:eastAsia="Calibri" w:hAnsi="Calibri" w:cs="Calibri"/>
          <w:sz w:val="22"/>
          <w:szCs w:val="22"/>
        </w:rPr>
      </w:pPr>
    </w:p>
    <w:p w:rsidR="00B12746" w:rsidRPr="00B12746" w:rsidRDefault="00B12746" w:rsidP="00B12746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b</w:t>
      </w:r>
    </w:p>
    <w:p w:rsidR="00E5700E" w:rsidRDefault="00E5700E">
      <w:pPr>
        <w:spacing w:before="2" w:line="180" w:lineRule="exact"/>
        <w:rPr>
          <w:sz w:val="18"/>
          <w:szCs w:val="18"/>
        </w:rPr>
      </w:pPr>
    </w:p>
    <w:p w:rsidR="00E5700E" w:rsidRDefault="004B1D3D">
      <w:pPr>
        <w:spacing w:line="259" w:lineRule="auto"/>
        <w:ind w:left="1280" w:right="122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Once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Space</w:t>
      </w:r>
      <w:r>
        <w:rPr>
          <w:rFonts w:ascii="Calibri" w:eastAsia="Calibri" w:hAnsi="Calibri" w:cs="Calibri"/>
          <w:b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edits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ese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er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pd</w:t>
      </w:r>
      <w:r>
        <w:rPr>
          <w:rFonts w:ascii="Calibri" w:eastAsia="Calibri" w:hAnsi="Calibri" w:cs="Calibri"/>
          <w:b/>
          <w:sz w:val="32"/>
          <w:szCs w:val="32"/>
        </w:rPr>
        <w:t>at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d to?</w:t>
      </w:r>
    </w:p>
    <w:p w:rsidR="00E5700E" w:rsidRDefault="00E5700E">
      <w:pPr>
        <w:spacing w:before="8" w:line="140" w:lineRule="exact"/>
        <w:rPr>
          <w:sz w:val="15"/>
          <w:szCs w:val="15"/>
        </w:rPr>
      </w:pPr>
    </w:p>
    <w:p w:rsidR="00E5700E" w:rsidRDefault="004B1D3D">
      <w:pPr>
        <w:ind w:left="1280" w:right="87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Acti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eNo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5700E" w:rsidRDefault="00E5700E">
      <w:pPr>
        <w:spacing w:before="3" w:line="180" w:lineRule="exact"/>
        <w:rPr>
          <w:sz w:val="18"/>
          <w:szCs w:val="18"/>
        </w:rPr>
      </w:pPr>
    </w:p>
    <w:p w:rsidR="00E5700E" w:rsidRDefault="004B1D3D">
      <w:pPr>
        <w:spacing w:line="401" w:lineRule="auto"/>
        <w:ind w:left="1280" w:right="83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Sec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am</w:t>
      </w:r>
      <w:r>
        <w:rPr>
          <w:rFonts w:ascii="Calibri" w:eastAsia="Calibri" w:hAnsi="Calibri" w:cs="Calibri"/>
          <w:sz w:val="22"/>
          <w:szCs w:val="22"/>
        </w:rPr>
        <w:t>eNode c. 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5700E" w:rsidRDefault="004B1D3D">
      <w:pPr>
        <w:spacing w:before="2"/>
        <w:ind w:left="1280" w:right="9104"/>
        <w:jc w:val="both"/>
        <w:rPr>
          <w:rFonts w:ascii="Calibri" w:eastAsia="Calibri" w:hAnsi="Calibri" w:cs="Calibri"/>
          <w:sz w:val="22"/>
          <w:szCs w:val="22"/>
        </w:rPr>
      </w:pPr>
      <w:r>
        <w:pict>
          <v:group id="_x0000_s1032" style="position:absolute;left:0;text-align:left;margin-left:13.8pt;margin-top:733.1pt;width:573.95pt;height:13.7pt;z-index:-251658240;mso-position-horizontal-relative:page;mso-position-vertical-relative:page" coordorigin="276,14662" coordsize="11479,274">
            <v:shape id="_x0000_s1034" type="#_x0000_t75" style="position:absolute;left:276;top:14662;width:9334;height:274">
              <v:imagedata r:id="rId8" o:title=""/>
            </v:shape>
            <v:shape id="_x0000_s1033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970F28" w:rsidRPr="00970F28" w:rsidRDefault="00970F28" w:rsidP="00970F28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lastRenderedPageBreak/>
        <w:t>Solution: b</w:t>
      </w:r>
    </w:p>
    <w:p w:rsidR="00E5700E" w:rsidRDefault="00E5700E">
      <w:pPr>
        <w:spacing w:before="7" w:line="140" w:lineRule="exact"/>
        <w:rPr>
          <w:sz w:val="14"/>
          <w:szCs w:val="14"/>
        </w:rPr>
      </w:pPr>
    </w:p>
    <w:p w:rsidR="00E5700E" w:rsidRDefault="00E5700E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E5700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E5700E" w:rsidRDefault="00E5700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3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E5700E" w:rsidRDefault="00E5700E"/>
        </w:tc>
      </w:tr>
      <w:tr w:rsidR="00E5700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E5700E" w:rsidRDefault="00E5700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E5700E" w:rsidRDefault="00E5700E"/>
        </w:tc>
      </w:tr>
    </w:tbl>
    <w:p w:rsidR="00E5700E" w:rsidRDefault="00E5700E">
      <w:pPr>
        <w:sectPr w:rsidR="00E5700E">
          <w:pgSz w:w="12240" w:h="15840"/>
          <w:pgMar w:top="1000" w:right="180" w:bottom="280" w:left="160" w:header="768" w:footer="0" w:gutter="0"/>
          <w:cols w:space="720"/>
        </w:sectPr>
      </w:pPr>
    </w:p>
    <w:p w:rsidR="00E5700E" w:rsidRDefault="00E5700E">
      <w:pPr>
        <w:spacing w:before="4" w:line="140" w:lineRule="exact"/>
        <w:rPr>
          <w:sz w:val="14"/>
          <w:szCs w:val="14"/>
        </w:rPr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4B1D3D">
      <w:pPr>
        <w:spacing w:line="380" w:lineRule="exact"/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4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ll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form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of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Y</w:t>
      </w:r>
      <w:r>
        <w:rPr>
          <w:rFonts w:ascii="Calibri" w:eastAsia="Calibri" w:hAnsi="Calibri" w:cs="Calibri"/>
          <w:b/>
          <w:spacing w:val="4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?</w:t>
      </w:r>
    </w:p>
    <w:p w:rsidR="00E5700E" w:rsidRDefault="00E5700E">
      <w:pPr>
        <w:spacing w:before="9" w:line="180" w:lineRule="exact"/>
        <w:rPr>
          <w:sz w:val="18"/>
          <w:szCs w:val="18"/>
        </w:rPr>
      </w:pPr>
    </w:p>
    <w:p w:rsidR="00E5700E" w:rsidRDefault="004B1D3D">
      <w:pPr>
        <w:spacing w:line="402" w:lineRule="auto"/>
        <w:ind w:left="1280" w:right="73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c. 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5700E" w:rsidRDefault="004B1D3D">
      <w:pPr>
        <w:spacing w:before="1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5E1FF0" w:rsidRDefault="005E1FF0">
      <w:pPr>
        <w:spacing w:before="1"/>
        <w:ind w:left="1280"/>
        <w:rPr>
          <w:rFonts w:ascii="Calibri" w:eastAsia="Calibri" w:hAnsi="Calibri" w:cs="Calibri"/>
          <w:sz w:val="22"/>
          <w:szCs w:val="22"/>
        </w:rPr>
      </w:pPr>
    </w:p>
    <w:p w:rsidR="005E1FF0" w:rsidRPr="005E1FF0" w:rsidRDefault="005E1FF0" w:rsidP="005E1FF0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b</w:t>
      </w:r>
    </w:p>
    <w:p w:rsidR="00E5700E" w:rsidRDefault="00E5700E">
      <w:pPr>
        <w:spacing w:before="1" w:line="180" w:lineRule="exact"/>
        <w:rPr>
          <w:sz w:val="18"/>
          <w:szCs w:val="18"/>
        </w:rPr>
      </w:pPr>
    </w:p>
    <w:p w:rsidR="00E5700E" w:rsidRDefault="004B1D3D">
      <w:pPr>
        <w:spacing w:line="259" w:lineRule="auto"/>
        <w:ind w:left="1280" w:right="128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5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ev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ry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 xml:space="preserve">     </w:t>
      </w:r>
      <w:r>
        <w:rPr>
          <w:rFonts w:ascii="Calibri" w:eastAsia="Calibri" w:hAnsi="Calibri" w:cs="Calibri"/>
          <w:b/>
          <w:spacing w:val="66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a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ame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no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receiv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rt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ts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b/>
          <w:sz w:val="32"/>
          <w:szCs w:val="32"/>
        </w:rPr>
        <w:t>rom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 xml:space="preserve">ata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es.</w:t>
      </w:r>
    </w:p>
    <w:p w:rsidR="00E5700E" w:rsidRDefault="00E5700E">
      <w:pPr>
        <w:spacing w:before="9" w:line="140" w:lineRule="exact"/>
        <w:rPr>
          <w:sz w:val="15"/>
          <w:szCs w:val="15"/>
        </w:rPr>
      </w:pPr>
    </w:p>
    <w:p w:rsidR="00E5700E" w:rsidRDefault="004B1D3D">
      <w:pPr>
        <w:spacing w:line="454" w:lineRule="auto"/>
        <w:ind w:left="1280" w:right="98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c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ec c.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sec</w:t>
      </w:r>
    </w:p>
    <w:p w:rsidR="00FC5224" w:rsidRDefault="00FC5224">
      <w:pPr>
        <w:ind w:left="1280"/>
        <w:rPr>
          <w:rFonts w:ascii="Calibri" w:eastAsia="Calibri" w:hAnsi="Calibri" w:cs="Calibri"/>
          <w:sz w:val="22"/>
          <w:szCs w:val="22"/>
        </w:rPr>
      </w:pPr>
    </w:p>
    <w:p w:rsidR="00FC5224" w:rsidRPr="00FC5224" w:rsidRDefault="00FC5224" w:rsidP="00FC5224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b</w:t>
      </w:r>
    </w:p>
    <w:p w:rsidR="00E5700E" w:rsidRDefault="00E5700E">
      <w:pPr>
        <w:spacing w:before="19" w:line="220" w:lineRule="exact"/>
        <w:rPr>
          <w:sz w:val="22"/>
          <w:szCs w:val="22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6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Mast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layer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Ar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ite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re</w:t>
      </w:r>
      <w:r>
        <w:rPr>
          <w:rFonts w:ascii="Calibri" w:eastAsia="Calibri" w:hAnsi="Calibri" w:cs="Calibri"/>
          <w:b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ta</w:t>
      </w:r>
      <w:r>
        <w:rPr>
          <w:rFonts w:ascii="Calibri" w:eastAsia="Calibri" w:hAnsi="Calibri" w:cs="Calibri"/>
          <w:b/>
          <w:spacing w:val="4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s:</w:t>
      </w:r>
    </w:p>
    <w:p w:rsidR="00E5700E" w:rsidRDefault="00E5700E">
      <w:pPr>
        <w:spacing w:before="9" w:line="180" w:lineRule="exact"/>
        <w:rPr>
          <w:sz w:val="18"/>
          <w:szCs w:val="18"/>
        </w:rPr>
      </w:pPr>
    </w:p>
    <w:p w:rsidR="00E5700E" w:rsidRDefault="004B1D3D">
      <w:pPr>
        <w:spacing w:line="403" w:lineRule="auto"/>
        <w:ind w:left="1280" w:right="7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S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E5700E" w:rsidRDefault="004B1D3D">
      <w:pPr>
        <w:spacing w:line="260" w:lineRule="exact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</w:p>
    <w:p w:rsidR="00E5700E" w:rsidRDefault="00E5700E">
      <w:pPr>
        <w:spacing w:before="3" w:line="180" w:lineRule="exact"/>
        <w:rPr>
          <w:sz w:val="18"/>
          <w:szCs w:val="18"/>
        </w:rPr>
      </w:pPr>
    </w:p>
    <w:p w:rsidR="00E5700E" w:rsidRDefault="004B1D3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S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E5700E" w:rsidRDefault="00E5700E">
      <w:pPr>
        <w:spacing w:before="3" w:line="180" w:lineRule="exact"/>
        <w:rPr>
          <w:sz w:val="18"/>
          <w:szCs w:val="18"/>
        </w:rPr>
      </w:pPr>
    </w:p>
    <w:p w:rsidR="00FC5224" w:rsidRDefault="00FC5224" w:rsidP="00FC5224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c</w:t>
      </w:r>
    </w:p>
    <w:p w:rsidR="00876483" w:rsidRPr="00FC5224" w:rsidRDefault="00876483" w:rsidP="00FC5224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</w:p>
    <w:p w:rsidR="00E5700E" w:rsidRDefault="004B1D3D">
      <w:pPr>
        <w:spacing w:line="275" w:lineRule="auto"/>
        <w:ind w:left="1280" w:right="2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7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ev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ry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j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mitt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to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sou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ce</w:t>
      </w:r>
      <w:r>
        <w:rPr>
          <w:rFonts w:ascii="Calibri" w:eastAsia="Calibri" w:hAnsi="Calibri" w:cs="Calibri"/>
          <w:b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Manag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er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it re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an</w:t>
      </w:r>
      <w:r>
        <w:rPr>
          <w:rFonts w:ascii="Calibri" w:eastAsia="Calibri" w:hAnsi="Calibri" w:cs="Calibri"/>
          <w:b/>
          <w:sz w:val="32"/>
          <w:szCs w:val="32"/>
        </w:rPr>
        <w:t xml:space="preserve"> 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knowl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ge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b/>
          <w:sz w:val="32"/>
          <w:szCs w:val="32"/>
        </w:rPr>
        <w:t>ent</w:t>
      </w:r>
      <w:r>
        <w:rPr>
          <w:rFonts w:ascii="Calibri" w:eastAsia="Calibri" w:hAnsi="Calibri" w:cs="Calibri"/>
          <w:b/>
          <w:spacing w:val="-2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rm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of:</w:t>
      </w:r>
    </w:p>
    <w:p w:rsidR="00E5700E" w:rsidRDefault="00E5700E">
      <w:pPr>
        <w:spacing w:before="1" w:line="200" w:lineRule="exact"/>
      </w:pPr>
    </w:p>
    <w:p w:rsidR="00E5700E" w:rsidRDefault="004B1D3D">
      <w:pPr>
        <w:spacing w:line="454" w:lineRule="auto"/>
        <w:ind w:left="1280" w:right="93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Id</w:t>
      </w:r>
    </w:p>
    <w:p w:rsidR="00E5700E" w:rsidRDefault="004B1D3D">
      <w:pPr>
        <w:spacing w:line="454" w:lineRule="auto"/>
        <w:ind w:left="1280" w:right="9097"/>
        <w:rPr>
          <w:rFonts w:ascii="Calibri" w:eastAsia="Calibri" w:hAnsi="Calibri" w:cs="Calibri"/>
          <w:sz w:val="22"/>
          <w:szCs w:val="22"/>
        </w:rPr>
      </w:pPr>
      <w:r>
        <w:pict>
          <v:group id="_x0000_s1029" style="position:absolute;left:0;text-align:left;margin-left:13.8pt;margin-top:733.1pt;width:573.95pt;height:13.7pt;z-index:-251657216;mso-position-horizontal-relative:page;mso-position-vertical-relative:page" coordorigin="276,14662" coordsize="11479,274">
            <v:shape id="_x0000_s1031" type="#_x0000_t75" style="position:absolute;left:276;top:14662;width:9334;height:274">
              <v:imagedata r:id="rId8" o:title=""/>
            </v:shape>
            <v:shape id="_x0000_s1030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c. All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9E11B7" w:rsidRDefault="009E11B7">
      <w:pPr>
        <w:spacing w:line="454" w:lineRule="auto"/>
        <w:ind w:left="1280" w:right="9097"/>
        <w:rPr>
          <w:rFonts w:ascii="Calibri" w:eastAsia="Calibri" w:hAnsi="Calibri" w:cs="Calibri"/>
          <w:sz w:val="22"/>
          <w:szCs w:val="22"/>
        </w:rPr>
      </w:pPr>
    </w:p>
    <w:p w:rsidR="009E11B7" w:rsidRPr="009E11B7" w:rsidRDefault="009E11B7" w:rsidP="009E11B7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b</w:t>
      </w: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E5700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E5700E" w:rsidRDefault="00E5700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4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E5700E" w:rsidRDefault="00E5700E"/>
        </w:tc>
      </w:tr>
      <w:tr w:rsidR="00E5700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E5700E" w:rsidRDefault="00E5700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E5700E" w:rsidRDefault="00E5700E"/>
        </w:tc>
      </w:tr>
    </w:tbl>
    <w:p w:rsidR="00E5700E" w:rsidRDefault="004B1D3D" w:rsidP="00F25BEF">
      <w:pPr>
        <w:spacing w:line="380" w:lineRule="exact"/>
        <w:ind w:right="6447" w:firstLine="72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8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ta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er</w:t>
      </w:r>
      <w:r>
        <w:rPr>
          <w:rFonts w:ascii="Calibri" w:eastAsia="Calibri" w:hAnsi="Calibri" w:cs="Calibri"/>
          <w:b/>
          <w:spacing w:val="-1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is 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up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rvised</w:t>
      </w:r>
      <w:r>
        <w:rPr>
          <w:rFonts w:ascii="Calibri" w:eastAsia="Calibri" w:hAnsi="Calibri" w:cs="Calibri"/>
          <w:b/>
          <w:spacing w:val="-1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y:</w:t>
      </w:r>
    </w:p>
    <w:p w:rsidR="00E5700E" w:rsidRDefault="00E5700E">
      <w:pPr>
        <w:spacing w:before="19" w:line="240" w:lineRule="exact"/>
        <w:rPr>
          <w:sz w:val="24"/>
          <w:szCs w:val="24"/>
        </w:rPr>
      </w:pPr>
    </w:p>
    <w:p w:rsidR="00E5700E" w:rsidRDefault="004B1D3D">
      <w:pPr>
        <w:ind w:left="1280" w:right="908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E5700E" w:rsidRDefault="00E5700E">
      <w:pPr>
        <w:spacing w:line="240" w:lineRule="exact"/>
        <w:rPr>
          <w:sz w:val="24"/>
          <w:szCs w:val="24"/>
        </w:rPr>
      </w:pPr>
    </w:p>
    <w:p w:rsidR="00E5700E" w:rsidRDefault="004B1D3D">
      <w:pPr>
        <w:spacing w:line="454" w:lineRule="auto"/>
        <w:ind w:left="1280" w:right="87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Res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er c.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5700E" w:rsidRDefault="004B1D3D">
      <w:pPr>
        <w:ind w:left="1280" w:right="836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Sec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am</w:t>
      </w:r>
      <w:r>
        <w:rPr>
          <w:rFonts w:ascii="Calibri" w:eastAsia="Calibri" w:hAnsi="Calibri" w:cs="Calibri"/>
          <w:sz w:val="22"/>
          <w:szCs w:val="22"/>
        </w:rPr>
        <w:t>eNode</w:t>
      </w:r>
    </w:p>
    <w:p w:rsidR="00F25BEF" w:rsidRDefault="00F25BEF">
      <w:pPr>
        <w:ind w:left="1280" w:right="8365"/>
        <w:jc w:val="both"/>
        <w:rPr>
          <w:rFonts w:ascii="Calibri" w:eastAsia="Calibri" w:hAnsi="Calibri" w:cs="Calibri"/>
          <w:sz w:val="22"/>
          <w:szCs w:val="22"/>
        </w:rPr>
      </w:pPr>
    </w:p>
    <w:p w:rsidR="00F25BEF" w:rsidRPr="00F25BEF" w:rsidRDefault="00F25BEF" w:rsidP="00F25BEF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a</w:t>
      </w:r>
    </w:p>
    <w:p w:rsidR="00E5700E" w:rsidRDefault="00E5700E">
      <w:pPr>
        <w:spacing w:before="1" w:line="240" w:lineRule="exact"/>
        <w:rPr>
          <w:sz w:val="24"/>
          <w:szCs w:val="24"/>
        </w:rPr>
      </w:pPr>
    </w:p>
    <w:p w:rsidR="00E5700E" w:rsidRDefault="004B1D3D">
      <w:pPr>
        <w:ind w:left="1280" w:right="449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9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mana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es</w:t>
      </w:r>
      <w:r>
        <w:rPr>
          <w:rFonts w:ascii="Calibri" w:eastAsia="Calibri" w:hAnsi="Calibri" w:cs="Calibri"/>
          <w:b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te</w:t>
      </w:r>
      <w:r>
        <w:rPr>
          <w:rFonts w:ascii="Calibri" w:eastAsia="Calibri" w:hAnsi="Calibri" w:cs="Calibri"/>
          <w:b/>
          <w:spacing w:val="4"/>
          <w:sz w:val="32"/>
          <w:szCs w:val="32"/>
        </w:rPr>
        <w:t>m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mes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ce</w:t>
      </w:r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E5700E" w:rsidRDefault="00E5700E">
      <w:pPr>
        <w:spacing w:before="17" w:line="240" w:lineRule="exact"/>
        <w:rPr>
          <w:sz w:val="24"/>
          <w:szCs w:val="24"/>
        </w:rPr>
      </w:pPr>
    </w:p>
    <w:p w:rsidR="00E5700E" w:rsidRDefault="004B1D3D">
      <w:pPr>
        <w:spacing w:line="455" w:lineRule="auto"/>
        <w:ind w:left="1280" w:right="93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5700E" w:rsidRDefault="004B1D3D">
      <w:pPr>
        <w:spacing w:line="260" w:lineRule="exact"/>
        <w:ind w:left="1280" w:right="841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c. Se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nd</w:t>
      </w:r>
      <w:r>
        <w:rPr>
          <w:rFonts w:ascii="Calibri" w:eastAsia="Calibri" w:hAnsi="Calibri" w:cs="Calibri"/>
          <w:position w:val="1"/>
          <w:sz w:val="22"/>
          <w:szCs w:val="22"/>
        </w:rPr>
        <w:t>ary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</w:p>
    <w:p w:rsidR="00E5700E" w:rsidRDefault="00E5700E">
      <w:pPr>
        <w:spacing w:line="240" w:lineRule="exact"/>
        <w:rPr>
          <w:sz w:val="24"/>
          <w:szCs w:val="24"/>
        </w:rPr>
      </w:pPr>
    </w:p>
    <w:p w:rsidR="00E5700E" w:rsidRDefault="004B1D3D">
      <w:pPr>
        <w:ind w:left="1280" w:right="91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C97AC8" w:rsidRDefault="00C97AC8">
      <w:pPr>
        <w:ind w:left="1280" w:right="9104"/>
        <w:jc w:val="both"/>
        <w:rPr>
          <w:rFonts w:ascii="Calibri" w:eastAsia="Calibri" w:hAnsi="Calibri" w:cs="Calibri"/>
          <w:sz w:val="22"/>
          <w:szCs w:val="22"/>
        </w:rPr>
      </w:pPr>
    </w:p>
    <w:p w:rsidR="00C97AC8" w:rsidRPr="00C97AC8" w:rsidRDefault="00C97AC8" w:rsidP="00C97AC8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a</w:t>
      </w:r>
    </w:p>
    <w:p w:rsidR="00E5700E" w:rsidRDefault="00E5700E">
      <w:pPr>
        <w:spacing w:before="1" w:line="240" w:lineRule="exact"/>
        <w:rPr>
          <w:sz w:val="24"/>
          <w:szCs w:val="24"/>
        </w:rPr>
      </w:pPr>
    </w:p>
    <w:p w:rsidR="00E5700E" w:rsidRDefault="004B1D3D">
      <w:pPr>
        <w:ind w:left="1280" w:right="1551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10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b/>
          <w:sz w:val="32"/>
          <w:szCs w:val="32"/>
        </w:rPr>
        <w:t>etadata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rmati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 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me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od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res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e?</w:t>
      </w:r>
    </w:p>
    <w:p w:rsidR="00E5700E" w:rsidRDefault="00E5700E">
      <w:pPr>
        <w:spacing w:before="19" w:line="240" w:lineRule="exact"/>
        <w:rPr>
          <w:sz w:val="24"/>
          <w:szCs w:val="24"/>
        </w:rPr>
      </w:pPr>
    </w:p>
    <w:p w:rsidR="00E5700E" w:rsidRDefault="004B1D3D">
      <w:pPr>
        <w:spacing w:line="454" w:lineRule="auto"/>
        <w:ind w:left="1280" w:right="962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z w:val="22"/>
          <w:szCs w:val="22"/>
        </w:rPr>
        <w:t xml:space="preserve">fsimage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sfi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 c. f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fimage</w:t>
      </w:r>
    </w:p>
    <w:p w:rsidR="003C4B22" w:rsidRPr="003C4B22" w:rsidRDefault="003C4B22" w:rsidP="003C4B22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a</w:t>
      </w:r>
      <w:bookmarkStart w:id="0" w:name="_GoBack"/>
      <w:bookmarkEnd w:id="0"/>
    </w:p>
    <w:p w:rsidR="00E5700E" w:rsidRDefault="004B1D3D">
      <w:pPr>
        <w:spacing w:before="37"/>
        <w:ind w:left="1280" w:right="800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6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pec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</w:p>
    <w:p w:rsidR="00E5700E" w:rsidRDefault="00E5700E">
      <w:pPr>
        <w:spacing w:before="12" w:line="280" w:lineRule="exact"/>
        <w:rPr>
          <w:sz w:val="28"/>
          <w:szCs w:val="28"/>
        </w:rPr>
      </w:pPr>
    </w:p>
    <w:p w:rsidR="00E5700E" w:rsidRDefault="004B1D3D">
      <w:pPr>
        <w:ind w:left="1280" w:right="1005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5700E" w:rsidRDefault="00E5700E">
      <w:pPr>
        <w:spacing w:before="19" w:line="260" w:lineRule="exact"/>
        <w:rPr>
          <w:sz w:val="26"/>
          <w:szCs w:val="26"/>
        </w:rPr>
      </w:pPr>
    </w:p>
    <w:p w:rsidR="00E5700E" w:rsidRDefault="004B1D3D">
      <w:pPr>
        <w:ind w:left="1280" w:right="543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7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Appr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e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ime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plete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sk</w:t>
      </w:r>
    </w:p>
    <w:p w:rsidR="00E5700E" w:rsidRDefault="00E5700E">
      <w:pPr>
        <w:spacing w:before="12" w:line="280" w:lineRule="exact"/>
        <w:rPr>
          <w:sz w:val="28"/>
          <w:szCs w:val="28"/>
        </w:rPr>
      </w:pPr>
    </w:p>
    <w:p w:rsidR="00E5700E" w:rsidRDefault="004B1D3D">
      <w:pPr>
        <w:ind w:left="1280" w:right="9818"/>
        <w:jc w:val="both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13.8pt;margin-top:733.1pt;width:573.95pt;height:13.7pt;z-index:-251656192;mso-position-horizontal-relative:page;mso-position-vertical-relative:page" coordorigin="276,14662" coordsize="11479,274">
            <v:shape id="_x0000_s1028" type="#_x0000_t75" style="position:absolute;left:276;top:14662;width:9334;height:274">
              <v:imagedata r:id="rId8" o:title=""/>
            </v:shape>
            <v:shape id="_x0000_s1027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5700E" w:rsidRDefault="00E5700E">
      <w:pPr>
        <w:spacing w:before="7" w:line="120" w:lineRule="exact"/>
        <w:rPr>
          <w:sz w:val="13"/>
          <w:szCs w:val="13"/>
        </w:rPr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p w:rsidR="00E5700E" w:rsidRDefault="00E5700E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E5700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E5700E" w:rsidRDefault="00E5700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E5700E" w:rsidRDefault="004B1D3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5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E5700E" w:rsidRDefault="00E5700E"/>
        </w:tc>
      </w:tr>
      <w:tr w:rsidR="00E5700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E5700E" w:rsidRDefault="00E5700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E5700E" w:rsidRDefault="00E5700E"/>
        </w:tc>
      </w:tr>
    </w:tbl>
    <w:p w:rsidR="004B1D3D" w:rsidRDefault="004B1D3D"/>
    <w:sectPr w:rsidR="004B1D3D">
      <w:pgSz w:w="12240" w:h="15840"/>
      <w:pgMar w:top="1000" w:right="180" w:bottom="280" w:left="160" w:header="76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D3D" w:rsidRDefault="004B1D3D">
      <w:r>
        <w:separator/>
      </w:r>
    </w:p>
  </w:endnote>
  <w:endnote w:type="continuationSeparator" w:id="0">
    <w:p w:rsidR="004B1D3D" w:rsidRDefault="004B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D3D" w:rsidRDefault="004B1D3D">
      <w:r>
        <w:separator/>
      </w:r>
    </w:p>
  </w:footnote>
  <w:footnote w:type="continuationSeparator" w:id="0">
    <w:p w:rsidR="004B1D3D" w:rsidRDefault="004B1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00E" w:rsidRDefault="004B1D3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4pt;width:95.65pt;height:14pt;z-index:-251658752;mso-position-horizontal-relative:page;mso-position-vertical-relative:page" filled="f" stroked="f">
          <v:textbox inset="0,0,0,0">
            <w:txbxContent>
              <w:p w:rsidR="00E5700E" w:rsidRDefault="004B1D3D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1"/>
                    <w:sz w:val="24"/>
                    <w:szCs w:val="24"/>
                    <w:u w:val="single" w:color="0000FF"/>
                  </w:rPr>
                  <w:t>B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1"/>
                    <w:sz w:val="24"/>
                    <w:szCs w:val="24"/>
                    <w:u w:val="single" w:color="0000FF"/>
                  </w:rPr>
                  <w:t xml:space="preserve">ig 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1"/>
                    <w:sz w:val="24"/>
                    <w:szCs w:val="24"/>
                    <w:u w:val="single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1"/>
                    <w:sz w:val="24"/>
                    <w:szCs w:val="24"/>
                    <w:u w:val="single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1"/>
                    <w:sz w:val="24"/>
                    <w:szCs w:val="24"/>
                    <w:u w:val="single" w:color="0000FF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1"/>
                    <w:sz w:val="24"/>
                    <w:szCs w:val="24"/>
                    <w:u w:val="single" w:color="0000FF"/>
                  </w:rPr>
                  <w:t xml:space="preserve">a 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1"/>
                    <w:sz w:val="24"/>
                    <w:szCs w:val="24"/>
                    <w:u w:val="single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1"/>
                    <w:sz w:val="24"/>
                    <w:szCs w:val="24"/>
                    <w:u w:val="single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1"/>
                    <w:sz w:val="24"/>
                    <w:szCs w:val="24"/>
                    <w:u w:val="single" w:color="0000FF"/>
                  </w:rPr>
                  <w:t>v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1"/>
                    <w:sz w:val="24"/>
                    <w:szCs w:val="24"/>
                    <w:u w:val="single" w:color="0000FF"/>
                  </w:rPr>
                  <w:t>elo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1"/>
                    <w:sz w:val="24"/>
                    <w:szCs w:val="24"/>
                    <w:u w:val="single" w:color="0000FF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1"/>
                    <w:sz w:val="24"/>
                    <w:szCs w:val="24"/>
                    <w:u w:val="single" w:color="0000FF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66517"/>
    <w:multiLevelType w:val="multilevel"/>
    <w:tmpl w:val="D050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700E"/>
    <w:rsid w:val="003C4B22"/>
    <w:rsid w:val="004B1D3D"/>
    <w:rsid w:val="005E1FF0"/>
    <w:rsid w:val="00876483"/>
    <w:rsid w:val="00970F28"/>
    <w:rsid w:val="009E11B7"/>
    <w:rsid w:val="00B12746"/>
    <w:rsid w:val="00C97AC8"/>
    <w:rsid w:val="00E5700E"/>
    <w:rsid w:val="00F25BEF"/>
    <w:rsid w:val="00F36FC2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36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3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512</Words>
  <Characters>2919</Characters>
  <Application>Microsoft Office Word</Application>
  <DocSecurity>0</DocSecurity>
  <Lines>24</Lines>
  <Paragraphs>6</Paragraphs>
  <ScaleCrop>false</ScaleCrop>
  <Company>Microsoft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Bachana</cp:lastModifiedBy>
  <cp:revision>11</cp:revision>
  <dcterms:created xsi:type="dcterms:W3CDTF">2016-08-08T17:10:00Z</dcterms:created>
  <dcterms:modified xsi:type="dcterms:W3CDTF">2016-08-08T17:22:00Z</dcterms:modified>
</cp:coreProperties>
</file>