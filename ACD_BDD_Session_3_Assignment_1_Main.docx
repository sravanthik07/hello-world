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67E" w:rsidRDefault="0066657D">
      <w:pPr>
        <w:spacing w:before="5" w:line="140" w:lineRule="exact"/>
        <w:rPr>
          <w:sz w:val="15"/>
          <w:szCs w:val="15"/>
        </w:rPr>
      </w:pPr>
      <w:r>
        <w:pict>
          <v:group id="_x0000_s1042" style="position:absolute;margin-left:13pt;margin-top:728.65pt;width:585pt;height:28.2pt;z-index:-251661312;mso-position-horizontal-relative:page;mso-position-vertical-relative:page" coordorigin="260,14573" coordsize="11701,565">
            <v:shape id="_x0000_s1048" style="position:absolute;left:270;top:14583;width:9346;height:432" coordorigin="270,14583" coordsize="9346,432" path="m270,15015r9346,l9616,14583r-9346,l270,15015xe" fillcolor="#548e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76;top:14662;width:9334;height:274">
              <v:imagedata r:id="rId8" o:title=""/>
            </v:shape>
            <v:shape id="_x0000_s1046" style="position:absolute;left:9659;top:14583;width:2102;height:432" coordorigin="9659,14583" coordsize="2102,432" path="m9659,15015r2102,l11761,14583r-2102,l9659,15015xe" fillcolor="#548ed4" stroked="f">
              <v:path arrowok="t"/>
            </v:shape>
            <v:shape id="_x0000_s1045" style="position:absolute;left:9659;top:14583;width:2102;height:432" coordorigin="9659,14583" coordsize="2102,432" path="m9659,15015r2102,l11761,14583r-2102,l9659,15015xe" filled="f">
              <v:path arrowok="t"/>
            </v:shape>
            <v:shape id="_x0000_s1044" type="#_x0000_t75" style="position:absolute;left:9667;top:14662;width:2088;height:274">
              <v:imagedata r:id="rId9" o:title=""/>
            </v:shape>
            <v:shape id="_x0000_s1043" style="position:absolute;left:352;top:14583;width:11601;height:547" coordorigin="352,14583" coordsize="11601,547" path="m352,15130r11601,l11953,14583r-11601,l352,15130xe" filled="f" strokecolor="white">
              <v:path arrowok="t"/>
            </v:shape>
            <w10:wrap anchorx="page" anchory="page"/>
          </v:group>
        </w:pict>
      </w: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66657D">
      <w:pPr>
        <w:ind w:left="3423"/>
      </w:pPr>
      <w:r>
        <w:pict>
          <v:shape id="_x0000_i1025" type="#_x0000_t75" style="width:237.75pt;height:237.75pt">
            <v:imagedata r:id="rId10" o:title=""/>
          </v:shape>
        </w:pict>
      </w:r>
    </w:p>
    <w:p w:rsidR="00F6267E" w:rsidRDefault="00F6267E">
      <w:pPr>
        <w:spacing w:line="200" w:lineRule="exact"/>
      </w:pPr>
    </w:p>
    <w:p w:rsidR="00F6267E" w:rsidRDefault="00F6267E">
      <w:pPr>
        <w:spacing w:before="1" w:line="260" w:lineRule="exact"/>
        <w:rPr>
          <w:sz w:val="26"/>
          <w:szCs w:val="26"/>
        </w:rPr>
      </w:pPr>
    </w:p>
    <w:p w:rsidR="00F6267E" w:rsidRDefault="0066657D">
      <w:pPr>
        <w:ind w:left="3940"/>
      </w:pPr>
      <w:r>
        <w:pict>
          <v:shape id="_x0000_i1026" type="#_x0000_t75" style="width:204.75pt;height:47.25pt">
            <v:imagedata r:id="rId11" o:title=""/>
          </v:shape>
        </w:pict>
      </w: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before="7" w:line="260" w:lineRule="exact"/>
        <w:rPr>
          <w:sz w:val="26"/>
          <w:szCs w:val="26"/>
        </w:rPr>
      </w:pPr>
    </w:p>
    <w:p w:rsidR="00F6267E" w:rsidRDefault="0066657D">
      <w:pPr>
        <w:spacing w:line="780" w:lineRule="exact"/>
        <w:ind w:left="1802"/>
        <w:rPr>
          <w:rFonts w:ascii="Cambria" w:eastAsia="Cambria" w:hAnsi="Cambria" w:cs="Cambria"/>
          <w:sz w:val="72"/>
          <w:szCs w:val="72"/>
        </w:rPr>
      </w:pPr>
      <w:r>
        <w:pict>
          <v:group id="_x0000_s1038" style="position:absolute;left:0;text-align:left;margin-left:70.6pt;margin-top:44.8pt;width:470.95pt;height:0;z-index:-251660288;mso-position-horizontal-relative:page" coordorigin="1412,896" coordsize="9419,0">
            <v:shape id="_x0000_s1039" style="position:absolute;left:1412;top:896;width:9419;height:0" coordorigin="1412,896" coordsize="9419,0" path="m1412,896r9419,e" filled="f" strokecolor="#4f81bc" strokeweight="1.06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color w:val="17365D"/>
          <w:spacing w:val="4"/>
          <w:position w:val="-2"/>
          <w:sz w:val="72"/>
          <w:szCs w:val="72"/>
        </w:rPr>
        <w:t>S</w:t>
      </w:r>
      <w:r>
        <w:rPr>
          <w:rFonts w:ascii="Cambria" w:eastAsia="Cambria" w:hAnsi="Cambria" w:cs="Cambria"/>
          <w:color w:val="17365D"/>
          <w:spacing w:val="3"/>
          <w:position w:val="-2"/>
          <w:sz w:val="72"/>
          <w:szCs w:val="72"/>
        </w:rPr>
        <w:t>e</w:t>
      </w:r>
      <w:r>
        <w:rPr>
          <w:rFonts w:ascii="Cambria" w:eastAsia="Cambria" w:hAnsi="Cambria" w:cs="Cambria"/>
          <w:color w:val="17365D"/>
          <w:spacing w:val="4"/>
          <w:position w:val="-2"/>
          <w:sz w:val="72"/>
          <w:szCs w:val="72"/>
        </w:rPr>
        <w:t>ss</w:t>
      </w:r>
      <w:r>
        <w:rPr>
          <w:rFonts w:ascii="Cambria" w:eastAsia="Cambria" w:hAnsi="Cambria" w:cs="Cambria"/>
          <w:color w:val="17365D"/>
          <w:spacing w:val="3"/>
          <w:position w:val="-2"/>
          <w:sz w:val="72"/>
          <w:szCs w:val="72"/>
        </w:rPr>
        <w:t>i</w:t>
      </w:r>
      <w:r>
        <w:rPr>
          <w:rFonts w:ascii="Cambria" w:eastAsia="Cambria" w:hAnsi="Cambria" w:cs="Cambria"/>
          <w:color w:val="17365D"/>
          <w:spacing w:val="6"/>
          <w:position w:val="-2"/>
          <w:sz w:val="72"/>
          <w:szCs w:val="72"/>
        </w:rPr>
        <w:t>o</w:t>
      </w:r>
      <w:r>
        <w:rPr>
          <w:rFonts w:ascii="Cambria" w:eastAsia="Cambria" w:hAnsi="Cambria" w:cs="Cambria"/>
          <w:color w:val="17365D"/>
          <w:position w:val="-2"/>
          <w:sz w:val="72"/>
          <w:szCs w:val="72"/>
        </w:rPr>
        <w:t>n</w:t>
      </w:r>
      <w:r>
        <w:rPr>
          <w:rFonts w:ascii="Cambria" w:eastAsia="Cambria" w:hAnsi="Cambria" w:cs="Cambria"/>
          <w:color w:val="17365D"/>
          <w:spacing w:val="16"/>
          <w:position w:val="-2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position w:val="-2"/>
          <w:sz w:val="72"/>
          <w:szCs w:val="72"/>
        </w:rPr>
        <w:t>3</w:t>
      </w:r>
      <w:r>
        <w:rPr>
          <w:rFonts w:ascii="Cambria" w:eastAsia="Cambria" w:hAnsi="Cambria" w:cs="Cambria"/>
          <w:color w:val="17365D"/>
          <w:position w:val="-2"/>
          <w:sz w:val="72"/>
          <w:szCs w:val="72"/>
        </w:rPr>
        <w:t>:</w:t>
      </w:r>
      <w:r>
        <w:rPr>
          <w:rFonts w:ascii="Cambria" w:eastAsia="Cambria" w:hAnsi="Cambria" w:cs="Cambria"/>
          <w:color w:val="17365D"/>
          <w:spacing w:val="8"/>
          <w:position w:val="-2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position w:val="-2"/>
          <w:sz w:val="72"/>
          <w:szCs w:val="72"/>
        </w:rPr>
        <w:t>H</w:t>
      </w:r>
      <w:r>
        <w:rPr>
          <w:rFonts w:ascii="Cambria" w:eastAsia="Cambria" w:hAnsi="Cambria" w:cs="Cambria"/>
          <w:color w:val="17365D"/>
          <w:spacing w:val="3"/>
          <w:position w:val="-2"/>
          <w:sz w:val="72"/>
          <w:szCs w:val="72"/>
        </w:rPr>
        <w:t>D</w:t>
      </w:r>
      <w:r>
        <w:rPr>
          <w:rFonts w:ascii="Cambria" w:eastAsia="Cambria" w:hAnsi="Cambria" w:cs="Cambria"/>
          <w:color w:val="17365D"/>
          <w:spacing w:val="6"/>
          <w:position w:val="-2"/>
          <w:sz w:val="72"/>
          <w:szCs w:val="72"/>
        </w:rPr>
        <w:t>F</w:t>
      </w:r>
      <w:r>
        <w:rPr>
          <w:rFonts w:ascii="Cambria" w:eastAsia="Cambria" w:hAnsi="Cambria" w:cs="Cambria"/>
          <w:color w:val="17365D"/>
          <w:position w:val="-2"/>
          <w:sz w:val="72"/>
          <w:szCs w:val="72"/>
        </w:rPr>
        <w:t>S</w:t>
      </w:r>
      <w:r>
        <w:rPr>
          <w:rFonts w:ascii="Cambria" w:eastAsia="Cambria" w:hAnsi="Cambria" w:cs="Cambria"/>
          <w:color w:val="17365D"/>
          <w:spacing w:val="14"/>
          <w:position w:val="-2"/>
          <w:sz w:val="72"/>
          <w:szCs w:val="72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position w:val="-2"/>
          <w:sz w:val="72"/>
          <w:szCs w:val="72"/>
        </w:rPr>
        <w:t>I</w:t>
      </w:r>
      <w:r>
        <w:rPr>
          <w:rFonts w:ascii="Cambria" w:eastAsia="Cambria" w:hAnsi="Cambria" w:cs="Cambria"/>
          <w:color w:val="17365D"/>
          <w:spacing w:val="3"/>
          <w:position w:val="-2"/>
          <w:sz w:val="72"/>
          <w:szCs w:val="72"/>
        </w:rPr>
        <w:t>n</w:t>
      </w:r>
      <w:r>
        <w:rPr>
          <w:rFonts w:ascii="Cambria" w:eastAsia="Cambria" w:hAnsi="Cambria" w:cs="Cambria"/>
          <w:color w:val="17365D"/>
          <w:position w:val="-2"/>
          <w:sz w:val="72"/>
          <w:szCs w:val="72"/>
        </w:rPr>
        <w:t>t</w:t>
      </w:r>
      <w:r>
        <w:rPr>
          <w:rFonts w:ascii="Cambria" w:eastAsia="Cambria" w:hAnsi="Cambria" w:cs="Cambria"/>
          <w:color w:val="17365D"/>
          <w:spacing w:val="4"/>
          <w:position w:val="-2"/>
          <w:sz w:val="72"/>
          <w:szCs w:val="72"/>
        </w:rPr>
        <w:t>e</w:t>
      </w:r>
      <w:r>
        <w:rPr>
          <w:rFonts w:ascii="Cambria" w:eastAsia="Cambria" w:hAnsi="Cambria" w:cs="Cambria"/>
          <w:color w:val="17365D"/>
          <w:spacing w:val="6"/>
          <w:position w:val="-2"/>
          <w:sz w:val="72"/>
          <w:szCs w:val="72"/>
        </w:rPr>
        <w:t>r</w:t>
      </w:r>
      <w:r>
        <w:rPr>
          <w:rFonts w:ascii="Cambria" w:eastAsia="Cambria" w:hAnsi="Cambria" w:cs="Cambria"/>
          <w:color w:val="17365D"/>
          <w:spacing w:val="3"/>
          <w:position w:val="-2"/>
          <w:sz w:val="72"/>
          <w:szCs w:val="72"/>
        </w:rPr>
        <w:t>n</w:t>
      </w:r>
      <w:r>
        <w:rPr>
          <w:rFonts w:ascii="Cambria" w:eastAsia="Cambria" w:hAnsi="Cambria" w:cs="Cambria"/>
          <w:color w:val="17365D"/>
          <w:spacing w:val="6"/>
          <w:position w:val="-2"/>
          <w:sz w:val="72"/>
          <w:szCs w:val="72"/>
        </w:rPr>
        <w:t>a</w:t>
      </w:r>
      <w:r>
        <w:rPr>
          <w:rFonts w:ascii="Cambria" w:eastAsia="Cambria" w:hAnsi="Cambria" w:cs="Cambria"/>
          <w:color w:val="17365D"/>
          <w:spacing w:val="4"/>
          <w:position w:val="-2"/>
          <w:sz w:val="72"/>
          <w:szCs w:val="72"/>
        </w:rPr>
        <w:t>l</w:t>
      </w:r>
      <w:r>
        <w:rPr>
          <w:rFonts w:ascii="Cambria" w:eastAsia="Cambria" w:hAnsi="Cambria" w:cs="Cambria"/>
          <w:color w:val="17365D"/>
          <w:position w:val="-2"/>
          <w:sz w:val="72"/>
          <w:szCs w:val="72"/>
        </w:rPr>
        <w:t>s</w:t>
      </w:r>
    </w:p>
    <w:p w:rsidR="00F6267E" w:rsidRDefault="00F6267E">
      <w:pPr>
        <w:spacing w:line="200" w:lineRule="exact"/>
      </w:pPr>
    </w:p>
    <w:p w:rsidR="00F6267E" w:rsidRDefault="00F6267E">
      <w:pPr>
        <w:spacing w:before="5" w:line="280" w:lineRule="exact"/>
        <w:rPr>
          <w:sz w:val="28"/>
          <w:szCs w:val="28"/>
        </w:rPr>
      </w:pPr>
    </w:p>
    <w:p w:rsidR="00F6267E" w:rsidRDefault="0066657D">
      <w:pPr>
        <w:spacing w:line="480" w:lineRule="exact"/>
        <w:ind w:left="4380" w:right="4196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color w:val="4F81BC"/>
          <w:spacing w:val="14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4F81BC"/>
          <w:spacing w:val="15"/>
          <w:position w:val="-2"/>
          <w:sz w:val="44"/>
          <w:szCs w:val="44"/>
        </w:rPr>
        <w:t>ss</w:t>
      </w:r>
      <w:r>
        <w:rPr>
          <w:rFonts w:ascii="Cambria" w:eastAsia="Cambria" w:hAnsi="Cambria" w:cs="Cambria"/>
          <w:color w:val="4F81BC"/>
          <w:spacing w:val="17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4F81BC"/>
          <w:spacing w:val="13"/>
          <w:position w:val="-2"/>
          <w:sz w:val="44"/>
          <w:szCs w:val="44"/>
        </w:rPr>
        <w:t>g</w:t>
      </w:r>
      <w:r>
        <w:rPr>
          <w:rFonts w:ascii="Cambria" w:eastAsia="Cambria" w:hAnsi="Cambria" w:cs="Cambria"/>
          <w:color w:val="4F81BC"/>
          <w:spacing w:val="16"/>
          <w:position w:val="-2"/>
          <w:sz w:val="44"/>
          <w:szCs w:val="44"/>
        </w:rPr>
        <w:t>nm</w:t>
      </w:r>
      <w:r>
        <w:rPr>
          <w:rFonts w:ascii="Cambria" w:eastAsia="Cambria" w:hAnsi="Cambria" w:cs="Cambria"/>
          <w:color w:val="4F81BC"/>
          <w:spacing w:val="13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4F81BC"/>
          <w:spacing w:val="16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4F81BC"/>
          <w:position w:val="-2"/>
          <w:sz w:val="44"/>
          <w:szCs w:val="44"/>
        </w:rPr>
        <w:t>t</w:t>
      </w:r>
      <w:r>
        <w:rPr>
          <w:rFonts w:ascii="Cambria" w:eastAsia="Cambria" w:hAnsi="Cambria" w:cs="Cambria"/>
          <w:color w:val="4F81BC"/>
          <w:spacing w:val="14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4F81BC"/>
          <w:w w:val="99"/>
          <w:position w:val="-2"/>
          <w:sz w:val="44"/>
          <w:szCs w:val="44"/>
        </w:rPr>
        <w:t>1</w:t>
      </w: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before="2" w:line="200" w:lineRule="exact"/>
      </w:pPr>
    </w:p>
    <w:p w:rsidR="00F6267E" w:rsidRDefault="0066657D">
      <w:pPr>
        <w:spacing w:before="12"/>
        <w:ind w:left="100"/>
        <w:rPr>
          <w:rFonts w:ascii="Calibri" w:eastAsia="Calibri" w:hAnsi="Calibri" w:cs="Calibri"/>
          <w:sz w:val="24"/>
          <w:szCs w:val="24"/>
        </w:rPr>
        <w:sectPr w:rsidR="00F6267E">
          <w:headerReference w:type="default" r:id="rId12"/>
          <w:pgSz w:w="12240" w:h="15840"/>
          <w:pgMar w:top="1100" w:right="520" w:bottom="280" w:left="320" w:header="783" w:footer="0" w:gutter="0"/>
          <w:cols w:space="720"/>
        </w:sectPr>
      </w:pPr>
      <w:r>
        <w:rPr>
          <w:rFonts w:ascii="Calibri" w:eastAsia="Calibri" w:hAnsi="Calibri" w:cs="Calibri"/>
          <w:b/>
          <w:color w:val="FFFFFF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A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G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FFFFF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L</w:t>
      </w:r>
      <w:r>
        <w:rPr>
          <w:rFonts w:ascii="Calibri" w:eastAsia="Calibri" w:hAnsi="Calibri" w:cs="Calibri"/>
          <w:b/>
          <w:color w:val="FFFFFF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D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FFFFFF"/>
          <w:spacing w:val="1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t>Pag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e 1</w:t>
      </w:r>
    </w:p>
    <w:p w:rsidR="00F6267E" w:rsidRDefault="00F6267E">
      <w:pPr>
        <w:spacing w:before="2" w:line="120" w:lineRule="exact"/>
        <w:rPr>
          <w:sz w:val="12"/>
          <w:szCs w:val="12"/>
        </w:rPr>
      </w:pPr>
    </w:p>
    <w:p w:rsidR="00F6267E" w:rsidRDefault="00F6267E">
      <w:pPr>
        <w:spacing w:line="200" w:lineRule="exact"/>
      </w:pPr>
    </w:p>
    <w:p w:rsidR="00F6267E" w:rsidRDefault="0066657D">
      <w:pPr>
        <w:spacing w:before="19" w:line="360" w:lineRule="exact"/>
        <w:ind w:left="1280" w:right="1756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i/>
          <w:spacing w:val="14"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ss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g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m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1</w:t>
      </w:r>
      <w:r>
        <w:rPr>
          <w:rFonts w:ascii="Cambria" w:eastAsia="Cambria" w:hAnsi="Cambria" w:cs="Cambria"/>
          <w:i/>
          <w:spacing w:val="2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–</w:t>
      </w:r>
      <w:r>
        <w:rPr>
          <w:rFonts w:ascii="Cambria" w:eastAsia="Cambria" w:hAnsi="Cambria" w:cs="Cambria"/>
          <w:i/>
          <w:spacing w:val="30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y</w:t>
      </w:r>
      <w:r>
        <w:rPr>
          <w:rFonts w:ascii="Cambria" w:eastAsia="Cambria" w:hAnsi="Cambria" w:cs="Cambria"/>
          <w:i/>
          <w:spacing w:val="24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h</w:t>
      </w:r>
      <w:r>
        <w:rPr>
          <w:rFonts w:ascii="Cambria" w:eastAsia="Cambria" w:hAnsi="Cambria" w:cs="Cambria"/>
          <w:i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26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g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v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26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z w:val="32"/>
          <w:szCs w:val="32"/>
        </w:rPr>
        <w:t>z</w:t>
      </w:r>
      <w:r>
        <w:rPr>
          <w:rFonts w:ascii="Cambria" w:eastAsia="Cambria" w:hAnsi="Cambria" w:cs="Cambria"/>
          <w:i/>
          <w:spacing w:val="25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q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es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n</w:t>
      </w:r>
      <w:r>
        <w:rPr>
          <w:rFonts w:ascii="Cambria" w:eastAsia="Cambria" w:hAnsi="Cambria" w:cs="Cambria"/>
          <w:i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25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pr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v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d</w:t>
      </w:r>
      <w:r>
        <w:rPr>
          <w:rFonts w:ascii="Cambria" w:eastAsia="Cambria" w:hAnsi="Cambria" w:cs="Cambria"/>
          <w:i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21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t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h</w:t>
      </w:r>
      <w:r>
        <w:rPr>
          <w:rFonts w:ascii="Cambria" w:eastAsia="Cambria" w:hAnsi="Cambria" w:cs="Cambria"/>
          <w:i/>
          <w:sz w:val="32"/>
          <w:szCs w:val="32"/>
        </w:rPr>
        <w:t xml:space="preserve">e 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an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w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s</w:t>
      </w:r>
      <w:r>
        <w:rPr>
          <w:rFonts w:ascii="Cambria" w:eastAsia="Cambria" w:hAnsi="Cambria" w:cs="Cambria"/>
          <w:i/>
          <w:spacing w:val="22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i</w:t>
      </w:r>
      <w:r>
        <w:rPr>
          <w:rFonts w:ascii="Cambria" w:eastAsia="Cambria" w:hAnsi="Cambria" w:cs="Cambria"/>
          <w:i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27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z w:val="32"/>
          <w:szCs w:val="32"/>
        </w:rPr>
        <w:t>a</w:t>
      </w:r>
      <w:r>
        <w:rPr>
          <w:rFonts w:ascii="Cambria" w:eastAsia="Cambria" w:hAnsi="Cambria" w:cs="Cambria"/>
          <w:i/>
          <w:spacing w:val="28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w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4"/>
          <w:sz w:val="32"/>
          <w:szCs w:val="32"/>
        </w:rPr>
        <w:t>r</w:t>
      </w:r>
      <w:r>
        <w:rPr>
          <w:rFonts w:ascii="Cambria" w:eastAsia="Cambria" w:hAnsi="Cambria" w:cs="Cambria"/>
          <w:i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21"/>
          <w:sz w:val="32"/>
          <w:szCs w:val="32"/>
        </w:rPr>
        <w:t xml:space="preserve"> 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d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o</w:t>
      </w:r>
      <w:r>
        <w:rPr>
          <w:rFonts w:ascii="Cambria" w:eastAsia="Cambria" w:hAnsi="Cambria" w:cs="Cambria"/>
          <w:i/>
          <w:spacing w:val="18"/>
          <w:sz w:val="32"/>
          <w:szCs w:val="32"/>
        </w:rPr>
        <w:t>c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u</w:t>
      </w:r>
      <w:r>
        <w:rPr>
          <w:rFonts w:ascii="Cambria" w:eastAsia="Cambria" w:hAnsi="Cambria" w:cs="Cambria"/>
          <w:i/>
          <w:spacing w:val="13"/>
          <w:sz w:val="32"/>
          <w:szCs w:val="32"/>
        </w:rPr>
        <w:t>m</w:t>
      </w:r>
      <w:r>
        <w:rPr>
          <w:rFonts w:ascii="Cambria" w:eastAsia="Cambria" w:hAnsi="Cambria" w:cs="Cambria"/>
          <w:i/>
          <w:spacing w:val="15"/>
          <w:sz w:val="32"/>
          <w:szCs w:val="32"/>
        </w:rPr>
        <w:t>e</w:t>
      </w:r>
      <w:r>
        <w:rPr>
          <w:rFonts w:ascii="Cambria" w:eastAsia="Cambria" w:hAnsi="Cambria" w:cs="Cambria"/>
          <w:i/>
          <w:spacing w:val="16"/>
          <w:sz w:val="32"/>
          <w:szCs w:val="32"/>
        </w:rPr>
        <w:t>n</w:t>
      </w:r>
      <w:r>
        <w:rPr>
          <w:rFonts w:ascii="Cambria" w:eastAsia="Cambria" w:hAnsi="Cambria" w:cs="Cambria"/>
          <w:i/>
          <w:spacing w:val="17"/>
          <w:sz w:val="32"/>
          <w:szCs w:val="32"/>
        </w:rPr>
        <w:t>t</w:t>
      </w:r>
      <w:r>
        <w:rPr>
          <w:rFonts w:ascii="Cambria" w:eastAsia="Cambria" w:hAnsi="Cambria" w:cs="Cambria"/>
          <w:i/>
          <w:sz w:val="32"/>
          <w:szCs w:val="32"/>
        </w:rPr>
        <w:t>.</w:t>
      </w:r>
    </w:p>
    <w:p w:rsidR="00F6267E" w:rsidRDefault="00F6267E">
      <w:pPr>
        <w:spacing w:line="200" w:lineRule="exact"/>
      </w:pPr>
    </w:p>
    <w:p w:rsidR="00F6267E" w:rsidRDefault="00F6267E">
      <w:pPr>
        <w:spacing w:before="18" w:line="260" w:lineRule="exact"/>
        <w:rPr>
          <w:sz w:val="26"/>
          <w:szCs w:val="26"/>
        </w:rPr>
      </w:pPr>
    </w:p>
    <w:p w:rsidR="00F6267E" w:rsidRDefault="0066657D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ble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F6267E" w:rsidRDefault="0066657D">
      <w:pPr>
        <w:spacing w:before="47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F6267E" w:rsidRDefault="00F6267E">
      <w:pPr>
        <w:spacing w:before="9" w:line="120" w:lineRule="exact"/>
        <w:rPr>
          <w:sz w:val="13"/>
          <w:szCs w:val="13"/>
        </w:rPr>
      </w:pPr>
    </w:p>
    <w:p w:rsidR="00F6267E" w:rsidRDefault="0066657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Object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F6267E" w:rsidRDefault="00F6267E">
      <w:pPr>
        <w:spacing w:before="2" w:line="140" w:lineRule="exact"/>
        <w:rPr>
          <w:sz w:val="14"/>
          <w:szCs w:val="14"/>
        </w:rPr>
      </w:pPr>
    </w:p>
    <w:p w:rsidR="00F6267E" w:rsidRDefault="0066657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F6267E" w:rsidRDefault="00F6267E">
      <w:pPr>
        <w:spacing w:before="9" w:line="120" w:lineRule="exact"/>
        <w:rPr>
          <w:sz w:val="13"/>
          <w:szCs w:val="13"/>
        </w:rPr>
      </w:pPr>
    </w:p>
    <w:p w:rsidR="00F6267E" w:rsidRDefault="0066657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Associa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 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F6267E" w:rsidRDefault="00F6267E">
      <w:pPr>
        <w:spacing w:before="9" w:line="120" w:lineRule="exact"/>
        <w:rPr>
          <w:sz w:val="13"/>
          <w:szCs w:val="13"/>
        </w:rPr>
      </w:pPr>
    </w:p>
    <w:p w:rsidR="00F6267E" w:rsidRDefault="0066657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ent: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F6267E" w:rsidRDefault="00F6267E">
      <w:pPr>
        <w:spacing w:before="2" w:line="140" w:lineRule="exact"/>
        <w:rPr>
          <w:sz w:val="14"/>
          <w:szCs w:val="14"/>
        </w:rPr>
      </w:pPr>
    </w:p>
    <w:p w:rsidR="00F6267E" w:rsidRDefault="0066657D">
      <w:pPr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Expec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Outp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:rsidR="00F6267E" w:rsidRDefault="00F6267E">
      <w:pPr>
        <w:spacing w:before="9" w:line="120" w:lineRule="exact"/>
        <w:rPr>
          <w:sz w:val="13"/>
          <w:szCs w:val="13"/>
        </w:rPr>
      </w:pPr>
    </w:p>
    <w:p w:rsidR="00F6267E" w:rsidRDefault="0066657D">
      <w:pPr>
        <w:ind w:left="1280"/>
        <w:rPr>
          <w:rFonts w:ascii="Calibri" w:eastAsia="Calibri" w:hAnsi="Calibri" w:cs="Calibri"/>
          <w:sz w:val="22"/>
          <w:szCs w:val="22"/>
        </w:rPr>
      </w:pPr>
      <w:r>
        <w:pict>
          <v:group id="_x0000_s1035" style="position:absolute;left:0;text-align:left;margin-left:13.8pt;margin-top:733.1pt;width:573.95pt;height:13.7pt;z-index:-251659264;mso-position-horizontal-relative:page;mso-position-vertical-relative:page" coordorigin="276,14662" coordsize="11479,274">
            <v:shape id="_x0000_s1037" type="#_x0000_t75" style="position:absolute;left:276;top:14662;width:9334;height:274">
              <v:imagedata r:id="rId8" o:title=""/>
            </v:shape>
            <v:shape id="_x0000_s1036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omp</w:t>
      </w:r>
      <w:r>
        <w:rPr>
          <w:rFonts w:ascii="Calibri" w:eastAsia="Calibri" w:hAnsi="Calibri" w:cs="Calibri"/>
          <w:sz w:val="22"/>
          <w:szCs w:val="22"/>
        </w:rPr>
        <w:t>lete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before="8"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F6267E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F6267E" w:rsidRDefault="00F6267E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F6267E" w:rsidRDefault="0066657D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F6267E" w:rsidRDefault="0066657D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2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F6267E" w:rsidRDefault="00F6267E"/>
        </w:tc>
      </w:tr>
      <w:tr w:rsidR="00F6267E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F6267E" w:rsidRDefault="00F6267E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6267E" w:rsidRDefault="00F6267E"/>
        </w:tc>
      </w:tr>
    </w:tbl>
    <w:p w:rsidR="00F6267E" w:rsidRDefault="00F6267E">
      <w:pPr>
        <w:sectPr w:rsidR="00F6267E">
          <w:pgSz w:w="12240" w:h="15840"/>
          <w:pgMar w:top="1100" w:right="180" w:bottom="280" w:left="160" w:header="783" w:footer="0" w:gutter="0"/>
          <w:cols w:space="720"/>
        </w:sectPr>
      </w:pPr>
    </w:p>
    <w:p w:rsidR="00F6267E" w:rsidRDefault="00F6267E">
      <w:pPr>
        <w:spacing w:before="2" w:line="100" w:lineRule="exact"/>
        <w:rPr>
          <w:sz w:val="11"/>
          <w:szCs w:val="11"/>
        </w:rPr>
      </w:pPr>
    </w:p>
    <w:p w:rsidR="00F6267E" w:rsidRDefault="00F6267E">
      <w:pPr>
        <w:spacing w:line="200" w:lineRule="exact"/>
      </w:pPr>
    </w:p>
    <w:p w:rsidR="00F6267E" w:rsidRDefault="0066657D">
      <w:pPr>
        <w:spacing w:before="21"/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1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uc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ion</w:t>
      </w:r>
    </w:p>
    <w:p w:rsidR="00F6267E" w:rsidRDefault="00F6267E">
      <w:pPr>
        <w:spacing w:before="12" w:line="280" w:lineRule="exact"/>
        <w:rPr>
          <w:sz w:val="28"/>
          <w:szCs w:val="28"/>
        </w:rPr>
      </w:pPr>
    </w:p>
    <w:p w:rsidR="00F6267E" w:rsidRDefault="0066657D">
      <w:pPr>
        <w:spacing w:line="277" w:lineRule="auto"/>
        <w:ind w:left="1280" w:right="12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3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given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7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ssed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sio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6267E" w:rsidRDefault="00F6267E">
      <w:pPr>
        <w:spacing w:before="14" w:line="220" w:lineRule="exact"/>
        <w:rPr>
          <w:sz w:val="22"/>
          <w:szCs w:val="22"/>
        </w:rPr>
      </w:pPr>
    </w:p>
    <w:p w:rsidR="00F6267E" w:rsidRDefault="0066657D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2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j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ive</w:t>
      </w:r>
    </w:p>
    <w:p w:rsidR="00F6267E" w:rsidRDefault="00F6267E">
      <w:pPr>
        <w:spacing w:before="12" w:line="280" w:lineRule="exact"/>
        <w:rPr>
          <w:sz w:val="28"/>
          <w:szCs w:val="28"/>
        </w:rPr>
      </w:pPr>
    </w:p>
    <w:p w:rsidR="00F6267E" w:rsidRDefault="0066657D">
      <w:pPr>
        <w:ind w:left="1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elp 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 le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sion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F6267E" w:rsidRDefault="00F6267E">
      <w:pPr>
        <w:spacing w:before="1" w:line="280" w:lineRule="exact"/>
        <w:rPr>
          <w:sz w:val="28"/>
          <w:szCs w:val="28"/>
        </w:rPr>
      </w:pPr>
    </w:p>
    <w:p w:rsidR="00F6267E" w:rsidRDefault="0066657D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3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Prereq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:</w:t>
      </w:r>
    </w:p>
    <w:p w:rsidR="00F6267E" w:rsidRDefault="0066657D">
      <w:pPr>
        <w:spacing w:before="52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F6267E" w:rsidRDefault="00F6267E">
      <w:pPr>
        <w:spacing w:before="18" w:line="260" w:lineRule="exact"/>
        <w:rPr>
          <w:sz w:val="26"/>
          <w:szCs w:val="26"/>
        </w:rPr>
      </w:pPr>
    </w:p>
    <w:p w:rsidR="00F6267E" w:rsidRDefault="0066657D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4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Assoc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ted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Da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Fi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es</w:t>
      </w:r>
    </w:p>
    <w:p w:rsidR="00F6267E" w:rsidRDefault="0066657D">
      <w:pPr>
        <w:spacing w:before="52"/>
        <w:ind w:left="1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F6267E" w:rsidRDefault="00F6267E">
      <w:pPr>
        <w:spacing w:before="17" w:line="260" w:lineRule="exact"/>
        <w:rPr>
          <w:sz w:val="26"/>
          <w:szCs w:val="26"/>
        </w:rPr>
      </w:pPr>
    </w:p>
    <w:p w:rsidR="00F6267E" w:rsidRDefault="0066657D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5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blem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tem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en</w:t>
      </w:r>
      <w:r>
        <w:rPr>
          <w:rFonts w:ascii="Cambria" w:eastAsia="Cambria" w:hAnsi="Cambria" w:cs="Cambria"/>
          <w:b/>
          <w:color w:val="4F81BC"/>
          <w:spacing w:val="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:</w:t>
      </w:r>
    </w:p>
    <w:p w:rsidR="00F6267E" w:rsidRDefault="00F6267E">
      <w:pPr>
        <w:spacing w:before="1" w:line="160" w:lineRule="exact"/>
        <w:rPr>
          <w:sz w:val="17"/>
          <w:szCs w:val="17"/>
        </w:rPr>
      </w:pPr>
    </w:p>
    <w:p w:rsidR="00F6267E" w:rsidRDefault="0066657D">
      <w:pPr>
        <w:spacing w:line="259" w:lineRule="auto"/>
        <w:ind w:left="1732" w:right="1632" w:hanging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3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HDFS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aro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ea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ta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writt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 xml:space="preserve">         </w:t>
      </w:r>
      <w:r>
        <w:rPr>
          <w:rFonts w:ascii="Calibri" w:eastAsia="Calibri" w:hAnsi="Calibri" w:cs="Calibri"/>
          <w:b/>
          <w:spacing w:val="63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7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read many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mes.</w:t>
      </w:r>
    </w:p>
    <w:p w:rsidR="00F6267E" w:rsidRDefault="0066657D">
      <w:pPr>
        <w:spacing w:line="280" w:lineRule="exact"/>
        <w:ind w:left="1640" w:right="932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position w:val="1"/>
          <w:sz w:val="24"/>
          <w:szCs w:val="24"/>
        </w:rPr>
        <w:t>y</w:t>
      </w:r>
    </w:p>
    <w:p w:rsidR="00F6267E" w:rsidRDefault="0066657D">
      <w:pPr>
        <w:spacing w:before="45"/>
        <w:ind w:left="1640" w:right="933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F6267E" w:rsidRDefault="0066657D">
      <w:pPr>
        <w:spacing w:before="43" w:line="275" w:lineRule="auto"/>
        <w:ind w:left="1640" w:right="80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ED55BC" w:rsidRDefault="00ED55BC">
      <w:pPr>
        <w:spacing w:before="43" w:line="275" w:lineRule="auto"/>
        <w:ind w:left="1640" w:right="8040"/>
        <w:rPr>
          <w:rFonts w:ascii="Calibri" w:eastAsia="Calibri" w:hAnsi="Calibri" w:cs="Calibri"/>
          <w:sz w:val="24"/>
          <w:szCs w:val="24"/>
        </w:rPr>
      </w:pPr>
    </w:p>
    <w:p w:rsidR="00ED55BC" w:rsidRPr="00ED55BC" w:rsidRDefault="00ED55BC" w:rsidP="00ED55BC">
      <w:pPr>
        <w:spacing w:before="43" w:line="275" w:lineRule="auto"/>
        <w:ind w:left="1640" w:right="8040"/>
        <w:rPr>
          <w:rFonts w:ascii="Calibri" w:eastAsia="Calibri" w:hAnsi="Calibri" w:cs="Calibri"/>
          <w:b/>
          <w:sz w:val="28"/>
          <w:szCs w:val="28"/>
        </w:rPr>
      </w:pPr>
      <w:r w:rsidRPr="00ED55BC">
        <w:rPr>
          <w:rFonts w:ascii="Calibri" w:eastAsia="Calibri" w:hAnsi="Calibri" w:cs="Calibri"/>
          <w:b/>
          <w:sz w:val="28"/>
          <w:szCs w:val="28"/>
        </w:rPr>
        <w:t>Solution: d</w:t>
      </w:r>
    </w:p>
    <w:p w:rsidR="00F6267E" w:rsidRDefault="00F6267E">
      <w:pPr>
        <w:spacing w:before="6" w:line="120" w:lineRule="exact"/>
        <w:rPr>
          <w:sz w:val="13"/>
          <w:szCs w:val="13"/>
        </w:rPr>
      </w:pPr>
    </w:p>
    <w:p w:rsidR="00F6267E" w:rsidRDefault="00F6267E">
      <w:pPr>
        <w:spacing w:line="200" w:lineRule="exact"/>
      </w:pPr>
    </w:p>
    <w:p w:rsidR="00F6267E" w:rsidRDefault="0066657D">
      <w:pPr>
        <w:ind w:left="137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2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3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Had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iv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to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x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size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ie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es</w:t>
      </w:r>
      <w:r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ed</w:t>
      </w:r>
      <w:r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t</w:t>
      </w:r>
      <w:r>
        <w:rPr>
          <w:rFonts w:ascii="Calibri" w:eastAsia="Calibri" w:hAnsi="Calibri" w:cs="Calibri"/>
          <w:b/>
          <w:sz w:val="32"/>
          <w:szCs w:val="32"/>
        </w:rPr>
        <w:t>?</w:t>
      </w:r>
    </w:p>
    <w:p w:rsidR="00F6267E" w:rsidRDefault="0066657D">
      <w:pPr>
        <w:spacing w:before="33" w:line="275" w:lineRule="auto"/>
        <w:ind w:left="1640" w:right="85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F6267E" w:rsidRDefault="0066657D">
      <w:pPr>
        <w:spacing w:before="2" w:line="275" w:lineRule="auto"/>
        <w:ind w:left="1640" w:right="877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logs</w:t>
      </w:r>
    </w:p>
    <w:p w:rsidR="00ED55BC" w:rsidRPr="00ED55BC" w:rsidRDefault="00ED55BC" w:rsidP="00ED55BC">
      <w:pPr>
        <w:spacing w:before="43" w:line="275" w:lineRule="auto"/>
        <w:ind w:left="1640" w:right="8040"/>
        <w:rPr>
          <w:rFonts w:ascii="Calibri" w:eastAsia="Calibri" w:hAnsi="Calibri" w:cs="Calibri"/>
          <w:b/>
          <w:sz w:val="28"/>
          <w:szCs w:val="28"/>
        </w:rPr>
      </w:pPr>
      <w:r w:rsidRPr="00ED55BC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b</w:t>
      </w:r>
    </w:p>
    <w:p w:rsidR="00F6267E" w:rsidRDefault="00F6267E">
      <w:pPr>
        <w:spacing w:before="7" w:line="120" w:lineRule="exact"/>
        <w:rPr>
          <w:sz w:val="13"/>
          <w:szCs w:val="13"/>
        </w:rPr>
      </w:pPr>
    </w:p>
    <w:p w:rsidR="00F6267E" w:rsidRDefault="00F6267E">
      <w:pPr>
        <w:spacing w:line="200" w:lineRule="exact"/>
      </w:pPr>
    </w:p>
    <w:p w:rsidR="00F6267E" w:rsidRDefault="0066657D">
      <w:pPr>
        <w:tabs>
          <w:tab w:val="left" w:pos="8900"/>
        </w:tabs>
        <w:ind w:left="137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3</w:t>
      </w:r>
      <w:r>
        <w:rPr>
          <w:rFonts w:ascii="Calibri" w:eastAsia="Calibri" w:hAnsi="Calibri" w:cs="Calibri"/>
          <w:b/>
          <w:w w:val="99"/>
          <w:sz w:val="32"/>
          <w:szCs w:val="32"/>
        </w:rPr>
        <w:t>.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3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A</w:t>
      </w:r>
      <w:r>
        <w:rPr>
          <w:rFonts w:ascii="Calibri" w:eastAsia="Calibri" w:hAnsi="Calibri" w:cs="Calibri"/>
          <w:b/>
          <w:w w:val="99"/>
          <w:sz w:val="32"/>
          <w:szCs w:val="32"/>
        </w:rPr>
        <w:t>ll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h</w:t>
      </w:r>
      <w:r>
        <w:rPr>
          <w:rFonts w:ascii="Calibri" w:eastAsia="Calibri" w:hAnsi="Calibri" w:cs="Calibri"/>
          <w:b/>
          <w:w w:val="99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blo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c</w:t>
      </w:r>
      <w:r>
        <w:rPr>
          <w:rFonts w:ascii="Calibri" w:eastAsia="Calibri" w:hAnsi="Calibri" w:cs="Calibri"/>
          <w:b/>
          <w:w w:val="99"/>
          <w:sz w:val="32"/>
          <w:szCs w:val="32"/>
        </w:rPr>
        <w:t>ks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are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re</w:t>
      </w:r>
      <w:r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p</w:t>
      </w:r>
      <w:r>
        <w:rPr>
          <w:rFonts w:ascii="Calibri" w:eastAsia="Calibri" w:hAnsi="Calibri" w:cs="Calibri"/>
          <w:b/>
          <w:w w:val="99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b/>
          <w:w w:val="99"/>
          <w:sz w:val="32"/>
          <w:szCs w:val="32"/>
        </w:rPr>
        <w:t>cated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i</w:t>
      </w:r>
      <w:r>
        <w:rPr>
          <w:rFonts w:ascii="Calibri" w:eastAsia="Calibri" w:hAnsi="Calibri" w:cs="Calibri"/>
          <w:b/>
          <w:w w:val="99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oth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b/>
          <w:w w:val="99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b/>
          <w:w w:val="99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for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ab/>
      </w:r>
    </w:p>
    <w:p w:rsidR="00F6267E" w:rsidRDefault="0066657D">
      <w:pPr>
        <w:spacing w:before="31" w:line="276" w:lineRule="auto"/>
        <w:ind w:left="1640" w:right="907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secu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ig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ool</w:t>
      </w:r>
    </w:p>
    <w:p w:rsidR="00F6267E" w:rsidRDefault="0066657D">
      <w:pPr>
        <w:spacing w:line="280" w:lineRule="exact"/>
        <w:ind w:left="1640" w:right="8433"/>
        <w:jc w:val="both"/>
        <w:rPr>
          <w:rFonts w:ascii="Calibri" w:eastAsia="Calibri" w:hAnsi="Calibri" w:cs="Calibri"/>
          <w:sz w:val="24"/>
          <w:szCs w:val="24"/>
        </w:rPr>
      </w:pPr>
      <w:r>
        <w:pict>
          <v:group id="_x0000_s1032" style="position:absolute;left:0;text-align:left;margin-left:13.8pt;margin-top:733.1pt;width:573.95pt;height:13.7pt;z-index:-251658240;mso-position-horizontal-relative:page;mso-position-vertical-relative:page" coordorigin="276,14662" coordsize="11479,274">
            <v:shape id="_x0000_s1034" type="#_x0000_t75" style="position:absolute;left:276;top:14662;width:9334;height:274">
              <v:imagedata r:id="rId8" o:title=""/>
            </v:shape>
            <v:shape id="_x0000_s1033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f</w:t>
      </w:r>
      <w:r>
        <w:rPr>
          <w:rFonts w:ascii="Calibri" w:eastAsia="Calibri" w:hAnsi="Calibri" w:cs="Calibri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ole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</w:p>
    <w:p w:rsidR="00F6267E" w:rsidRDefault="00F6267E">
      <w:pPr>
        <w:spacing w:line="100" w:lineRule="exact"/>
        <w:rPr>
          <w:sz w:val="10"/>
          <w:szCs w:val="10"/>
        </w:rPr>
      </w:pPr>
    </w:p>
    <w:p w:rsidR="00692248" w:rsidRPr="00ED55BC" w:rsidRDefault="00692248" w:rsidP="00692248">
      <w:pPr>
        <w:spacing w:before="43" w:line="275" w:lineRule="auto"/>
        <w:ind w:left="1640" w:right="8040"/>
        <w:rPr>
          <w:rFonts w:ascii="Calibri" w:eastAsia="Calibri" w:hAnsi="Calibri" w:cs="Calibri"/>
          <w:b/>
          <w:sz w:val="28"/>
          <w:szCs w:val="28"/>
        </w:rPr>
      </w:pPr>
      <w:r w:rsidRPr="00ED55BC">
        <w:rPr>
          <w:rFonts w:ascii="Calibri" w:eastAsia="Calibri" w:hAnsi="Calibri" w:cs="Calibri"/>
          <w:b/>
          <w:sz w:val="28"/>
          <w:szCs w:val="28"/>
        </w:rPr>
        <w:t>Solution: d</w:t>
      </w: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F6267E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F6267E" w:rsidRDefault="00F6267E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F6267E" w:rsidRDefault="0066657D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F6267E" w:rsidRDefault="0066657D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3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F6267E" w:rsidRDefault="00F6267E"/>
        </w:tc>
      </w:tr>
      <w:tr w:rsidR="00F6267E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F6267E" w:rsidRDefault="00F6267E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6267E" w:rsidRDefault="00F6267E"/>
        </w:tc>
      </w:tr>
    </w:tbl>
    <w:p w:rsidR="00F6267E" w:rsidRDefault="00F6267E">
      <w:pPr>
        <w:spacing w:before="1" w:line="140" w:lineRule="exact"/>
        <w:rPr>
          <w:sz w:val="14"/>
          <w:szCs w:val="14"/>
        </w:rPr>
      </w:pPr>
    </w:p>
    <w:p w:rsidR="00F6267E" w:rsidRDefault="00F6267E">
      <w:pPr>
        <w:spacing w:line="200" w:lineRule="exact"/>
      </w:pPr>
    </w:p>
    <w:p w:rsidR="00F6267E" w:rsidRDefault="0066657D">
      <w:pPr>
        <w:tabs>
          <w:tab w:val="left" w:pos="9220"/>
        </w:tabs>
        <w:spacing w:line="380" w:lineRule="exact"/>
        <w:ind w:left="137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w w:val="99"/>
          <w:position w:val="1"/>
          <w:sz w:val="32"/>
          <w:szCs w:val="32"/>
        </w:rPr>
        <w:t>4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3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2"/>
          <w:w w:val="99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ck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si</w:t>
      </w:r>
      <w:r>
        <w:rPr>
          <w:rFonts w:ascii="Calibri" w:eastAsia="Calibri" w:hAnsi="Calibri" w:cs="Calibri"/>
          <w:b/>
          <w:spacing w:val="1"/>
          <w:w w:val="99"/>
          <w:position w:val="1"/>
          <w:sz w:val="32"/>
          <w:szCs w:val="32"/>
        </w:rPr>
        <w:t>z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can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w w:val="99"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-1"/>
          <w:w w:val="99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ang</w:t>
      </w:r>
      <w:r>
        <w:rPr>
          <w:rFonts w:ascii="Calibri" w:eastAsia="Calibri" w:hAnsi="Calibri" w:cs="Calibri"/>
          <w:b/>
          <w:spacing w:val="2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w w:val="99"/>
          <w:position w:val="1"/>
          <w:sz w:val="32"/>
          <w:szCs w:val="32"/>
        </w:rPr>
        <w:t>u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sing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w w:val="99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w w:val="99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rop</w:t>
      </w:r>
      <w:r>
        <w:rPr>
          <w:rFonts w:ascii="Calibri" w:eastAsia="Calibri" w:hAnsi="Calibri" w:cs="Calibri"/>
          <w:b/>
          <w:spacing w:val="2"/>
          <w:w w:val="99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rties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in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  <w:u w:val="thick" w:color="000000"/>
        </w:rPr>
        <w:tab/>
      </w:r>
    </w:p>
    <w:p w:rsidR="00F6267E" w:rsidRDefault="0066657D">
      <w:pPr>
        <w:spacing w:before="33"/>
        <w:ind w:left="1640" w:right="859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e-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ml</w:t>
      </w:r>
    </w:p>
    <w:p w:rsidR="00F6267E" w:rsidRDefault="0066657D">
      <w:pPr>
        <w:spacing w:before="43" w:line="275" w:lineRule="auto"/>
        <w:ind w:left="1640" w:right="83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1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sh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hdf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ml</w:t>
      </w:r>
    </w:p>
    <w:p w:rsidR="00F6267E" w:rsidRDefault="0066657D">
      <w:pPr>
        <w:spacing w:before="2"/>
        <w:ind w:left="1640" w:right="859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yar</w:t>
      </w:r>
      <w:r>
        <w:rPr>
          <w:rFonts w:ascii="Calibri" w:eastAsia="Calibri" w:hAnsi="Calibri" w:cs="Calibri"/>
          <w:spacing w:val="1"/>
          <w:sz w:val="24"/>
          <w:szCs w:val="24"/>
        </w:rPr>
        <w:t>n-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e.</w:t>
      </w:r>
      <w:r>
        <w:rPr>
          <w:rFonts w:ascii="Calibri" w:eastAsia="Calibri" w:hAnsi="Calibri" w:cs="Calibri"/>
          <w:spacing w:val="-1"/>
          <w:sz w:val="24"/>
          <w:szCs w:val="24"/>
        </w:rPr>
        <w:t>x</w:t>
      </w:r>
      <w:r>
        <w:rPr>
          <w:rFonts w:ascii="Calibri" w:eastAsia="Calibri" w:hAnsi="Calibri" w:cs="Calibri"/>
          <w:sz w:val="24"/>
          <w:szCs w:val="24"/>
        </w:rPr>
        <w:t>ml</w:t>
      </w:r>
    </w:p>
    <w:p w:rsidR="002F645B" w:rsidRPr="002F645B" w:rsidRDefault="002F645B" w:rsidP="002F645B">
      <w:pPr>
        <w:spacing w:before="43" w:line="275" w:lineRule="auto"/>
        <w:ind w:left="1640" w:right="8040"/>
        <w:rPr>
          <w:rFonts w:ascii="Calibri" w:eastAsia="Calibri" w:hAnsi="Calibri" w:cs="Calibri"/>
          <w:b/>
          <w:sz w:val="28"/>
          <w:szCs w:val="28"/>
        </w:rPr>
      </w:pPr>
      <w:r w:rsidRPr="00ED55BC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c</w:t>
      </w:r>
    </w:p>
    <w:p w:rsidR="00F6267E" w:rsidRDefault="00F6267E">
      <w:pPr>
        <w:spacing w:before="10" w:line="160" w:lineRule="exact"/>
        <w:rPr>
          <w:sz w:val="17"/>
          <w:szCs w:val="17"/>
        </w:rPr>
      </w:pPr>
    </w:p>
    <w:p w:rsidR="00F6267E" w:rsidRDefault="00F6267E">
      <w:pPr>
        <w:spacing w:line="200" w:lineRule="exact"/>
      </w:pPr>
    </w:p>
    <w:p w:rsidR="00F6267E" w:rsidRDefault="0066657D">
      <w:pPr>
        <w:spacing w:line="258" w:lineRule="auto"/>
        <w:ind w:left="1732" w:right="1573" w:hanging="3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5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3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Had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oo</w:t>
      </w:r>
      <w:r>
        <w:rPr>
          <w:rFonts w:ascii="Calibri" w:eastAsia="Calibri" w:hAnsi="Calibri" w:cs="Calibri"/>
          <w:b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-1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 xml:space="preserve">e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 xml:space="preserve">           </w:t>
      </w:r>
      <w:r>
        <w:rPr>
          <w:rFonts w:ascii="Calibri" w:eastAsia="Calibri" w:hAnsi="Calibri" w:cs="Calibri"/>
          <w:b/>
          <w:spacing w:val="68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5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res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tat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2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of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the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ata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st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red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the fi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blo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ks</w:t>
      </w:r>
      <w:r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known</w:t>
      </w:r>
      <w:r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as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Inp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u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ts.</w:t>
      </w:r>
    </w:p>
    <w:p w:rsidR="00F6267E" w:rsidRDefault="0066657D">
      <w:pPr>
        <w:spacing w:before="4" w:line="275" w:lineRule="auto"/>
        <w:ind w:left="1640" w:right="907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ph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logi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al</w:t>
      </w:r>
    </w:p>
    <w:p w:rsidR="00F6267E" w:rsidRDefault="0066657D">
      <w:pPr>
        <w:spacing w:before="3" w:line="275" w:lineRule="auto"/>
        <w:ind w:left="1640" w:right="874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al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F6267E" w:rsidRPr="000E6119" w:rsidRDefault="000E6119" w:rsidP="000E6119">
      <w:pPr>
        <w:spacing w:before="43" w:line="275" w:lineRule="auto"/>
        <w:ind w:left="1640" w:right="8040"/>
        <w:rPr>
          <w:rFonts w:ascii="Calibri" w:eastAsia="Calibri" w:hAnsi="Calibri" w:cs="Calibri"/>
          <w:b/>
          <w:sz w:val="28"/>
          <w:szCs w:val="28"/>
        </w:rPr>
      </w:pPr>
      <w:r w:rsidRPr="00ED55BC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b</w:t>
      </w:r>
    </w:p>
    <w:p w:rsidR="00F6267E" w:rsidRDefault="00F6267E">
      <w:pPr>
        <w:spacing w:line="200" w:lineRule="exact"/>
      </w:pPr>
    </w:p>
    <w:p w:rsidR="00F6267E" w:rsidRDefault="0066657D">
      <w:pPr>
        <w:tabs>
          <w:tab w:val="left" w:pos="9040"/>
        </w:tabs>
        <w:ind w:left="137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6</w:t>
      </w:r>
      <w:r>
        <w:rPr>
          <w:rFonts w:ascii="Calibri" w:eastAsia="Calibri" w:hAnsi="Calibri" w:cs="Calibri"/>
          <w:b/>
          <w:w w:val="99"/>
          <w:sz w:val="32"/>
          <w:szCs w:val="32"/>
        </w:rPr>
        <w:t>.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3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DFS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ca</w:t>
      </w:r>
      <w:r>
        <w:rPr>
          <w:rFonts w:ascii="Calibri" w:eastAsia="Calibri" w:hAnsi="Calibri" w:cs="Calibri"/>
          <w:b/>
          <w:w w:val="99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l</w:t>
      </w:r>
      <w:r>
        <w:rPr>
          <w:rFonts w:ascii="Calibri" w:eastAsia="Calibri" w:hAnsi="Calibri" w:cs="Calibri"/>
          <w:b/>
          <w:w w:val="99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a</w:t>
      </w:r>
      <w:r>
        <w:rPr>
          <w:rFonts w:ascii="Calibri" w:eastAsia="Calibri" w:hAnsi="Calibri" w:cs="Calibri"/>
          <w:b/>
          <w:w w:val="99"/>
          <w:sz w:val="32"/>
          <w:szCs w:val="32"/>
        </w:rPr>
        <w:t>meN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d</w:t>
      </w:r>
      <w:r>
        <w:rPr>
          <w:rFonts w:ascii="Calibri" w:eastAsia="Calibri" w:hAnsi="Calibri" w:cs="Calibri"/>
          <w:b/>
          <w:w w:val="99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to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c</w:t>
      </w:r>
      <w:r>
        <w:rPr>
          <w:rFonts w:ascii="Calibri" w:eastAsia="Calibri" w:hAnsi="Calibri" w:cs="Calibri"/>
          <w:b/>
          <w:w w:val="99"/>
          <w:sz w:val="32"/>
          <w:szCs w:val="32"/>
        </w:rPr>
        <w:t>reate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fi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l</w:t>
      </w:r>
      <w:r>
        <w:rPr>
          <w:rFonts w:ascii="Calibri" w:eastAsia="Calibri" w:hAnsi="Calibri" w:cs="Calibri"/>
          <w:b/>
          <w:w w:val="99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in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fi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l</w:t>
      </w:r>
      <w:r>
        <w:rPr>
          <w:rFonts w:ascii="Calibri" w:eastAsia="Calibri" w:hAnsi="Calibri" w:cs="Calibri"/>
          <w:b/>
          <w:w w:val="99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3"/>
          <w:w w:val="99"/>
          <w:sz w:val="32"/>
          <w:szCs w:val="32"/>
        </w:rPr>
        <w:t>s</w:t>
      </w:r>
      <w:r>
        <w:rPr>
          <w:rFonts w:ascii="Calibri" w:eastAsia="Calibri" w:hAnsi="Calibri" w:cs="Calibri"/>
          <w:b/>
          <w:w w:val="99"/>
          <w:sz w:val="32"/>
          <w:szCs w:val="32"/>
        </w:rPr>
        <w:t>yste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m</w:t>
      </w:r>
      <w:r>
        <w:rPr>
          <w:rFonts w:ascii="Calibri" w:eastAsia="Calibri" w:hAnsi="Calibri" w:cs="Calibri"/>
          <w:b/>
          <w:sz w:val="32"/>
          <w:szCs w:val="32"/>
        </w:rPr>
        <w:t>’s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ab/>
      </w:r>
    </w:p>
    <w:p w:rsidR="00F6267E" w:rsidRDefault="0066657D">
      <w:pPr>
        <w:spacing w:before="31"/>
        <w:ind w:left="1640" w:right="887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ace</w:t>
      </w:r>
    </w:p>
    <w:p w:rsidR="00F6267E" w:rsidRDefault="0066657D">
      <w:pPr>
        <w:spacing w:before="45" w:line="275" w:lineRule="auto"/>
        <w:ind w:left="1640" w:right="844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rces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ace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ace</w:t>
      </w:r>
    </w:p>
    <w:p w:rsidR="00F6267E" w:rsidRDefault="0066657D">
      <w:pPr>
        <w:spacing w:before="2"/>
        <w:ind w:left="1640" w:right="88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ace</w:t>
      </w:r>
    </w:p>
    <w:p w:rsidR="00F6267E" w:rsidRDefault="00F6267E">
      <w:pPr>
        <w:spacing w:line="180" w:lineRule="exact"/>
        <w:rPr>
          <w:sz w:val="18"/>
          <w:szCs w:val="18"/>
        </w:rPr>
      </w:pPr>
    </w:p>
    <w:p w:rsidR="00F6267E" w:rsidRDefault="00F6267E">
      <w:pPr>
        <w:spacing w:line="200" w:lineRule="exact"/>
      </w:pPr>
    </w:p>
    <w:p w:rsidR="00340913" w:rsidRPr="00ED55BC" w:rsidRDefault="00340913" w:rsidP="00340913">
      <w:pPr>
        <w:spacing w:before="43" w:line="275" w:lineRule="auto"/>
        <w:ind w:left="1640" w:right="8040"/>
        <w:rPr>
          <w:rFonts w:ascii="Calibri" w:eastAsia="Calibri" w:hAnsi="Calibri" w:cs="Calibri"/>
          <w:b/>
          <w:sz w:val="28"/>
          <w:szCs w:val="28"/>
        </w:rPr>
      </w:pPr>
      <w:r w:rsidRPr="00ED55BC">
        <w:rPr>
          <w:rFonts w:ascii="Calibri" w:eastAsia="Calibri" w:hAnsi="Calibri" w:cs="Calibri"/>
          <w:b/>
          <w:sz w:val="28"/>
          <w:szCs w:val="28"/>
        </w:rPr>
        <w:t>Solution:</w:t>
      </w:r>
      <w:r w:rsidR="00BA3EEF">
        <w:rPr>
          <w:rFonts w:ascii="Calibri" w:eastAsia="Calibri" w:hAnsi="Calibri" w:cs="Calibri"/>
          <w:b/>
          <w:sz w:val="28"/>
          <w:szCs w:val="28"/>
        </w:rPr>
        <w:t xml:space="preserve"> c</w:t>
      </w:r>
    </w:p>
    <w:p w:rsidR="00340913" w:rsidRDefault="00340913">
      <w:pPr>
        <w:spacing w:line="200" w:lineRule="exact"/>
      </w:pPr>
    </w:p>
    <w:p w:rsidR="00F6267E" w:rsidRDefault="0066657D">
      <w:pPr>
        <w:tabs>
          <w:tab w:val="left" w:pos="9840"/>
        </w:tabs>
        <w:ind w:left="137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7</w:t>
      </w:r>
      <w:r>
        <w:rPr>
          <w:rFonts w:ascii="Calibri" w:eastAsia="Calibri" w:hAnsi="Calibri" w:cs="Calibri"/>
          <w:b/>
          <w:w w:val="99"/>
          <w:sz w:val="32"/>
          <w:szCs w:val="32"/>
        </w:rPr>
        <w:t>.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3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a</w:t>
      </w:r>
      <w:r>
        <w:rPr>
          <w:rFonts w:ascii="Calibri" w:eastAsia="Calibri" w:hAnsi="Calibri" w:cs="Calibri"/>
          <w:b/>
          <w:w w:val="99"/>
          <w:sz w:val="32"/>
          <w:szCs w:val="32"/>
        </w:rPr>
        <w:t>ta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pac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k</w:t>
      </w:r>
      <w:r>
        <w:rPr>
          <w:rFonts w:ascii="Calibri" w:eastAsia="Calibri" w:hAnsi="Calibri" w:cs="Calibri"/>
          <w:b/>
          <w:w w:val="99"/>
          <w:sz w:val="32"/>
          <w:szCs w:val="32"/>
        </w:rPr>
        <w:t>ets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are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s</w:t>
      </w:r>
      <w:r>
        <w:rPr>
          <w:rFonts w:ascii="Calibri" w:eastAsia="Calibri" w:hAnsi="Calibri" w:cs="Calibri"/>
          <w:b/>
          <w:w w:val="99"/>
          <w:sz w:val="32"/>
          <w:szCs w:val="32"/>
        </w:rPr>
        <w:t>tream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e</w:t>
      </w:r>
      <w:r>
        <w:rPr>
          <w:rFonts w:ascii="Calibri" w:eastAsia="Calibri" w:hAnsi="Calibri" w:cs="Calibri"/>
          <w:b/>
          <w:w w:val="99"/>
          <w:sz w:val="32"/>
          <w:szCs w:val="32"/>
        </w:rPr>
        <w:t>d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to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i</w:t>
      </w:r>
      <w:r>
        <w:rPr>
          <w:rFonts w:ascii="Calibri" w:eastAsia="Calibri" w:hAnsi="Calibri" w:cs="Calibri"/>
          <w:b/>
          <w:w w:val="99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s</w:t>
      </w:r>
      <w:r>
        <w:rPr>
          <w:rFonts w:ascii="Calibri" w:eastAsia="Calibri" w:hAnsi="Calibri" w:cs="Calibri"/>
          <w:b/>
          <w:w w:val="99"/>
          <w:sz w:val="32"/>
          <w:szCs w:val="32"/>
        </w:rPr>
        <w:t>t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D</w:t>
      </w:r>
      <w:r>
        <w:rPr>
          <w:rFonts w:ascii="Calibri" w:eastAsia="Calibri" w:hAnsi="Calibri" w:cs="Calibri"/>
          <w:b/>
          <w:w w:val="99"/>
          <w:sz w:val="32"/>
          <w:szCs w:val="32"/>
        </w:rPr>
        <w:t>at</w:t>
      </w:r>
      <w:r>
        <w:rPr>
          <w:rFonts w:ascii="Calibri" w:eastAsia="Calibri" w:hAnsi="Calibri" w:cs="Calibri"/>
          <w:b/>
          <w:spacing w:val="1"/>
          <w:w w:val="99"/>
          <w:sz w:val="32"/>
          <w:szCs w:val="32"/>
        </w:rPr>
        <w:t>a</w:t>
      </w:r>
      <w:r>
        <w:rPr>
          <w:rFonts w:ascii="Calibri" w:eastAsia="Calibri" w:hAnsi="Calibri" w:cs="Calibri"/>
          <w:b/>
          <w:w w:val="99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w w:val="99"/>
          <w:sz w:val="32"/>
          <w:szCs w:val="32"/>
        </w:rPr>
        <w:t>d</w:t>
      </w:r>
      <w:r>
        <w:rPr>
          <w:rFonts w:ascii="Calibri" w:eastAsia="Calibri" w:hAnsi="Calibri" w:cs="Calibri"/>
          <w:b/>
          <w:w w:val="99"/>
          <w:sz w:val="32"/>
          <w:szCs w:val="32"/>
        </w:rPr>
        <w:t>e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in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sz w:val="32"/>
          <w:szCs w:val="32"/>
        </w:rPr>
        <w:t>the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w w:val="99"/>
          <w:sz w:val="32"/>
          <w:szCs w:val="32"/>
        </w:rPr>
        <w:t>_</w:t>
      </w:r>
      <w:r>
        <w:rPr>
          <w:rFonts w:ascii="Calibri" w:eastAsia="Calibri" w:hAnsi="Calibri" w:cs="Calibri"/>
          <w:b/>
          <w:w w:val="99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ab/>
      </w:r>
    </w:p>
    <w:p w:rsidR="00F6267E" w:rsidRDefault="0066657D">
      <w:pPr>
        <w:spacing w:before="57" w:line="277" w:lineRule="auto"/>
        <w:ind w:left="1640" w:right="87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F6267E" w:rsidRDefault="0066657D">
      <w:pPr>
        <w:spacing w:line="280" w:lineRule="exact"/>
        <w:ind w:left="1640" w:right="897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ard 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isk</w:t>
      </w:r>
    </w:p>
    <w:p w:rsidR="00F6267E" w:rsidRDefault="0066657D">
      <w:pPr>
        <w:spacing w:before="45"/>
        <w:ind w:left="1640" w:right="94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hdfs</w:t>
      </w:r>
    </w:p>
    <w:p w:rsidR="00F6267E" w:rsidRDefault="00F6267E">
      <w:pPr>
        <w:spacing w:before="10" w:line="160" w:lineRule="exact"/>
        <w:rPr>
          <w:sz w:val="17"/>
          <w:szCs w:val="17"/>
        </w:rPr>
      </w:pPr>
    </w:p>
    <w:p w:rsidR="00F6267E" w:rsidRPr="00B03DD0" w:rsidRDefault="00B03DD0" w:rsidP="00B03DD0">
      <w:pPr>
        <w:spacing w:before="43" w:line="275" w:lineRule="auto"/>
        <w:ind w:left="1640" w:right="8040"/>
        <w:rPr>
          <w:rFonts w:ascii="Calibri" w:eastAsia="Calibri" w:hAnsi="Calibri" w:cs="Calibri"/>
          <w:b/>
          <w:sz w:val="28"/>
          <w:szCs w:val="28"/>
        </w:rPr>
      </w:pPr>
      <w:r w:rsidRPr="00ED55BC">
        <w:rPr>
          <w:rFonts w:ascii="Calibri" w:eastAsia="Calibri" w:hAnsi="Calibri" w:cs="Calibri"/>
          <w:b/>
          <w:sz w:val="28"/>
          <w:szCs w:val="28"/>
        </w:rPr>
        <w:t>Solution:</w:t>
      </w:r>
      <w:r w:rsidR="009331BF">
        <w:rPr>
          <w:rFonts w:ascii="Calibri" w:eastAsia="Calibri" w:hAnsi="Calibri" w:cs="Calibri"/>
          <w:b/>
          <w:sz w:val="28"/>
          <w:szCs w:val="28"/>
        </w:rPr>
        <w:t xml:space="preserve"> b</w:t>
      </w:r>
    </w:p>
    <w:p w:rsidR="00F6267E" w:rsidRDefault="0066657D">
      <w:pPr>
        <w:ind w:left="137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8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39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cl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ent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as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ed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writ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g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at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,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it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ca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 xml:space="preserve">ls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 xml:space="preserve">           </w:t>
      </w:r>
      <w:r>
        <w:rPr>
          <w:rFonts w:ascii="Calibri" w:eastAsia="Calibri" w:hAnsi="Calibri" w:cs="Calibri"/>
          <w:b/>
          <w:spacing w:val="66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5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_on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tream.</w:t>
      </w:r>
    </w:p>
    <w:p w:rsidR="00F6267E" w:rsidRDefault="0066657D">
      <w:pPr>
        <w:spacing w:before="60" w:line="276" w:lineRule="auto"/>
        <w:ind w:left="1640" w:right="9154"/>
        <w:jc w:val="both"/>
        <w:rPr>
          <w:rFonts w:ascii="Calibri" w:eastAsia="Calibri" w:hAnsi="Calibri" w:cs="Calibri"/>
          <w:sz w:val="24"/>
          <w:szCs w:val="24"/>
        </w:rPr>
      </w:pPr>
      <w:r>
        <w:pict>
          <v:group id="_x0000_s1029" style="position:absolute;left:0;text-align:left;margin-left:13.8pt;margin-top:733.1pt;width:573.95pt;height:13.7pt;z-index:-251657216;mso-position-horizontal-relative:page;mso-position-vertical-relative:page" coordorigin="276,14662" coordsize="11479,274">
            <v:shape id="_x0000_s1031" type="#_x0000_t75" style="position:absolute;left:276;top:14662;width:9334;height:274">
              <v:imagedata r:id="rId8" o:title=""/>
            </v:shape>
            <v:shape id="_x0000_s1030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z w:val="24"/>
          <w:szCs w:val="24"/>
        </w:rPr>
        <w:t xml:space="preserve">a)  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los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)   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-1"/>
          <w:sz w:val="24"/>
          <w:szCs w:val="24"/>
        </w:rPr>
        <w:t>k(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F6267E" w:rsidRDefault="00F6267E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F6267E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F6267E" w:rsidRDefault="00F6267E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F6267E" w:rsidRDefault="0066657D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F6267E" w:rsidRDefault="0066657D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4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F6267E" w:rsidRDefault="00F6267E"/>
        </w:tc>
      </w:tr>
      <w:tr w:rsidR="00F6267E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F6267E" w:rsidRDefault="00F6267E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6267E" w:rsidRDefault="00F6267E"/>
        </w:tc>
      </w:tr>
    </w:tbl>
    <w:p w:rsidR="00F6267E" w:rsidRDefault="00F6267E">
      <w:pPr>
        <w:spacing w:before="4" w:line="140" w:lineRule="exact"/>
        <w:rPr>
          <w:sz w:val="14"/>
          <w:szCs w:val="14"/>
        </w:rPr>
      </w:pPr>
    </w:p>
    <w:p w:rsidR="00F6267E" w:rsidRDefault="00F6267E">
      <w:pPr>
        <w:spacing w:line="200" w:lineRule="exact"/>
      </w:pPr>
    </w:p>
    <w:p w:rsidR="001D18B2" w:rsidRDefault="001D18B2">
      <w:pPr>
        <w:spacing w:line="380" w:lineRule="exact"/>
        <w:ind w:left="1372"/>
        <w:rPr>
          <w:rFonts w:ascii="Calibri" w:eastAsia="Calibri" w:hAnsi="Calibri" w:cs="Calibri"/>
          <w:b/>
          <w:sz w:val="28"/>
          <w:szCs w:val="28"/>
        </w:rPr>
      </w:pPr>
      <w:r w:rsidRPr="00ED55BC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a</w:t>
      </w:r>
    </w:p>
    <w:p w:rsidR="001D18B2" w:rsidRDefault="001D18B2">
      <w:pPr>
        <w:spacing w:line="380" w:lineRule="exact"/>
        <w:ind w:left="1372"/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</w:pPr>
    </w:p>
    <w:p w:rsidR="00F6267E" w:rsidRDefault="0066657D">
      <w:pPr>
        <w:spacing w:line="380" w:lineRule="exact"/>
        <w:ind w:left="137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9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3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B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cks</w:t>
      </w:r>
      <w:r>
        <w:rPr>
          <w:rFonts w:ascii="Calibri" w:eastAsia="Calibri" w:hAnsi="Calibri" w:cs="Calibri"/>
          <w:b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are</w:t>
      </w:r>
      <w:r>
        <w:rPr>
          <w:rFonts w:ascii="Calibri" w:eastAsia="Calibri" w:hAnsi="Calibri" w:cs="Calibri"/>
          <w:b/>
          <w:spacing w:val="-4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read</w:t>
      </w:r>
      <w:r>
        <w:rPr>
          <w:rFonts w:ascii="Calibri" w:eastAsia="Calibri" w:hAnsi="Calibri" w:cs="Calibri"/>
          <w:b/>
          <w:spacing w:val="-6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in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2"/>
          <w:position w:val="1"/>
          <w:sz w:val="32"/>
          <w:szCs w:val="32"/>
        </w:rPr>
        <w:t>d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r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,</w:t>
      </w:r>
      <w:r>
        <w:rPr>
          <w:rFonts w:ascii="Calibri" w:eastAsia="Calibri" w:hAnsi="Calibri" w:cs="Calibri"/>
          <w:b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w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h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 xml:space="preserve">e </w:t>
      </w:r>
      <w:r>
        <w:rPr>
          <w:rFonts w:ascii="Calibri" w:eastAsia="Calibri" w:hAnsi="Calibri" w:cs="Calibri"/>
          <w:b/>
          <w:position w:val="1"/>
          <w:sz w:val="32"/>
          <w:szCs w:val="32"/>
          <w:u w:val="thick" w:color="000000"/>
        </w:rPr>
        <w:t xml:space="preserve">                  </w:t>
      </w:r>
      <w:r>
        <w:rPr>
          <w:rFonts w:ascii="Calibri" w:eastAsia="Calibri" w:hAnsi="Calibri" w:cs="Calibri"/>
          <w:b/>
          <w:spacing w:val="68"/>
          <w:position w:val="1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ing</w:t>
      </w:r>
      <w:r>
        <w:rPr>
          <w:rFonts w:ascii="Calibri" w:eastAsia="Calibri" w:hAnsi="Calibri" w:cs="Calibri"/>
          <w:b/>
          <w:spacing w:val="-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ew</w:t>
      </w:r>
    </w:p>
    <w:p w:rsidR="00F6267E" w:rsidRDefault="0066657D">
      <w:pPr>
        <w:spacing w:before="58"/>
        <w:ind w:left="173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nn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ti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d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b/>
          <w:sz w:val="32"/>
          <w:szCs w:val="32"/>
        </w:rPr>
        <w:t>tanodes</w:t>
      </w:r>
      <w:r>
        <w:rPr>
          <w:rFonts w:ascii="Calibri" w:eastAsia="Calibri" w:hAnsi="Calibri" w:cs="Calibri"/>
          <w:b/>
          <w:spacing w:val="-1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as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c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l</w:t>
      </w:r>
      <w:r>
        <w:rPr>
          <w:rFonts w:ascii="Calibri" w:eastAsia="Calibri" w:hAnsi="Calibri" w:cs="Calibri"/>
          <w:b/>
          <w:sz w:val="32"/>
          <w:szCs w:val="32"/>
        </w:rPr>
        <w:t>ient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o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g</w:t>
      </w:r>
      <w:r>
        <w:rPr>
          <w:rFonts w:ascii="Calibri" w:eastAsia="Calibri" w:hAnsi="Calibri" w:cs="Calibri"/>
          <w:b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e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tream.</w:t>
      </w:r>
    </w:p>
    <w:p w:rsidR="00F6267E" w:rsidRDefault="00F6267E">
      <w:pPr>
        <w:spacing w:before="6" w:line="180" w:lineRule="exact"/>
        <w:rPr>
          <w:sz w:val="19"/>
          <w:szCs w:val="19"/>
        </w:rPr>
      </w:pPr>
    </w:p>
    <w:p w:rsidR="00F6267E" w:rsidRDefault="00F6267E">
      <w:pPr>
        <w:spacing w:line="200" w:lineRule="exact"/>
      </w:pPr>
    </w:p>
    <w:p w:rsidR="00F6267E" w:rsidRDefault="0066657D">
      <w:pPr>
        <w:spacing w:line="275" w:lineRule="auto"/>
        <w:ind w:left="1640" w:right="813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am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ut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am</w:t>
      </w:r>
    </w:p>
    <w:p w:rsidR="00F6267E" w:rsidRDefault="0066657D">
      <w:pPr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rac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ager</w:t>
      </w:r>
    </w:p>
    <w:p w:rsidR="00F6267E" w:rsidRDefault="0066657D">
      <w:pPr>
        <w:spacing w:before="45"/>
        <w:ind w:left="16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FSS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</w:p>
    <w:p w:rsidR="00273D2C" w:rsidRDefault="00273D2C">
      <w:pPr>
        <w:spacing w:before="45"/>
        <w:ind w:left="1640"/>
        <w:rPr>
          <w:rFonts w:ascii="Calibri" w:eastAsia="Calibri" w:hAnsi="Calibri" w:cs="Calibri"/>
          <w:sz w:val="24"/>
          <w:szCs w:val="24"/>
        </w:rPr>
      </w:pPr>
    </w:p>
    <w:p w:rsidR="00273D2C" w:rsidRDefault="00273D2C">
      <w:pPr>
        <w:spacing w:before="45"/>
        <w:ind w:left="1640"/>
        <w:rPr>
          <w:rFonts w:ascii="Calibri" w:eastAsia="Calibri" w:hAnsi="Calibri" w:cs="Calibri"/>
          <w:sz w:val="24"/>
          <w:szCs w:val="24"/>
        </w:rPr>
      </w:pPr>
      <w:r w:rsidRPr="00ED55BC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a</w:t>
      </w:r>
    </w:p>
    <w:p w:rsidR="00F6267E" w:rsidRDefault="00F6267E">
      <w:pPr>
        <w:spacing w:before="5" w:line="240" w:lineRule="exact"/>
        <w:rPr>
          <w:sz w:val="24"/>
          <w:szCs w:val="24"/>
        </w:rPr>
      </w:pPr>
    </w:p>
    <w:p w:rsidR="00F6267E" w:rsidRDefault="0066657D">
      <w:pPr>
        <w:ind w:left="128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1"/>
          <w:sz w:val="32"/>
          <w:szCs w:val="32"/>
        </w:rPr>
        <w:t>10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f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 xml:space="preserve">I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h</w:t>
      </w:r>
      <w:r>
        <w:rPr>
          <w:rFonts w:ascii="Calibri" w:eastAsia="Calibri" w:hAnsi="Calibri" w:cs="Calibri"/>
          <w:b/>
          <w:sz w:val="32"/>
          <w:szCs w:val="32"/>
        </w:rPr>
        <w:t>ave</w:t>
      </w:r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0</w:t>
      </w:r>
      <w:r>
        <w:rPr>
          <w:rFonts w:ascii="Calibri" w:eastAsia="Calibri" w:hAnsi="Calibri" w:cs="Calibri"/>
          <w:b/>
          <w:sz w:val="32"/>
          <w:szCs w:val="32"/>
        </w:rPr>
        <w:t>0</w:t>
      </w:r>
      <w:r>
        <w:rPr>
          <w:rFonts w:ascii="Calibri" w:eastAsia="Calibri" w:hAnsi="Calibri" w:cs="Calibri"/>
          <w:b/>
          <w:spacing w:val="-6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n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pu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l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s</w:t>
      </w:r>
      <w:r>
        <w:rPr>
          <w:rFonts w:ascii="Calibri" w:eastAsia="Calibri" w:hAnsi="Calibri" w:cs="Calibri"/>
          <w:b/>
          <w:sz w:val="32"/>
          <w:szCs w:val="32"/>
        </w:rPr>
        <w:t>,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h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o</w:t>
      </w:r>
      <w:r>
        <w:rPr>
          <w:rFonts w:ascii="Calibri" w:eastAsia="Calibri" w:hAnsi="Calibri" w:cs="Calibri"/>
          <w:b/>
          <w:sz w:val="32"/>
          <w:szCs w:val="32"/>
        </w:rPr>
        <w:t>w</w:t>
      </w:r>
      <w:r>
        <w:rPr>
          <w:rFonts w:ascii="Calibri" w:eastAsia="Calibri" w:hAnsi="Calibri" w:cs="Calibri"/>
          <w:b/>
          <w:spacing w:val="-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n</w:t>
      </w:r>
      <w:r>
        <w:rPr>
          <w:rFonts w:ascii="Calibri" w:eastAsia="Calibri" w:hAnsi="Calibri" w:cs="Calibri"/>
          <w:b/>
          <w:sz w:val="32"/>
          <w:szCs w:val="32"/>
        </w:rPr>
        <w:t>y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m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p</w:t>
      </w:r>
      <w:r>
        <w:rPr>
          <w:rFonts w:ascii="Calibri" w:eastAsia="Calibri" w:hAnsi="Calibri" w:cs="Calibri"/>
          <w:b/>
          <w:sz w:val="32"/>
          <w:szCs w:val="32"/>
        </w:rPr>
        <w:t>s</w:t>
      </w:r>
      <w:r>
        <w:rPr>
          <w:rFonts w:ascii="Calibri" w:eastAsia="Calibri" w:hAnsi="Calibri" w:cs="Calibri"/>
          <w:b/>
          <w:spacing w:val="-7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will</w:t>
      </w:r>
      <w:r>
        <w:rPr>
          <w:rFonts w:ascii="Calibri" w:eastAsia="Calibri" w:hAnsi="Calibri" w:cs="Calibri"/>
          <w:b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r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un</w:t>
      </w:r>
      <w:r>
        <w:rPr>
          <w:rFonts w:ascii="Calibri" w:eastAsia="Calibri" w:hAnsi="Calibri" w:cs="Calibri"/>
          <w:b/>
          <w:sz w:val="32"/>
          <w:szCs w:val="32"/>
        </w:rPr>
        <w:t>?</w:t>
      </w:r>
    </w:p>
    <w:p w:rsidR="00F6267E" w:rsidRDefault="00F6267E">
      <w:pPr>
        <w:spacing w:before="17" w:line="240" w:lineRule="exact"/>
        <w:rPr>
          <w:sz w:val="24"/>
          <w:szCs w:val="24"/>
        </w:rPr>
      </w:pPr>
    </w:p>
    <w:p w:rsidR="00F6267E" w:rsidRDefault="0066657D">
      <w:pPr>
        <w:spacing w:line="276" w:lineRule="auto"/>
        <w:ind w:left="1640" w:right="948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a)  </w:t>
      </w:r>
      <w:r>
        <w:rPr>
          <w:rFonts w:ascii="Calibri" w:eastAsia="Calibri" w:hAnsi="Calibri" w:cs="Calibri"/>
          <w:spacing w:val="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200 b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50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100 d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</w:p>
    <w:p w:rsidR="00F6267E" w:rsidRDefault="00F6267E">
      <w:pPr>
        <w:spacing w:before="18" w:line="220" w:lineRule="exact"/>
        <w:rPr>
          <w:sz w:val="22"/>
          <w:szCs w:val="22"/>
        </w:rPr>
      </w:pPr>
    </w:p>
    <w:p w:rsidR="00726B36" w:rsidRDefault="00726B36" w:rsidP="00726B36">
      <w:pPr>
        <w:spacing w:before="18" w:line="220" w:lineRule="exact"/>
        <w:ind w:left="720" w:firstLine="720"/>
        <w:rPr>
          <w:rFonts w:ascii="Calibri" w:eastAsia="Calibri" w:hAnsi="Calibri" w:cs="Calibri"/>
          <w:b/>
          <w:sz w:val="28"/>
          <w:szCs w:val="28"/>
        </w:rPr>
      </w:pPr>
      <w:r w:rsidRPr="00ED55BC">
        <w:rPr>
          <w:rFonts w:ascii="Calibri" w:eastAsia="Calibri" w:hAnsi="Calibri" w:cs="Calibri"/>
          <w:b/>
          <w:sz w:val="28"/>
          <w:szCs w:val="28"/>
        </w:rPr>
        <w:t>Solution:</w:t>
      </w:r>
      <w:r>
        <w:rPr>
          <w:rFonts w:ascii="Calibri" w:eastAsia="Calibri" w:hAnsi="Calibri" w:cs="Calibri"/>
          <w:b/>
          <w:sz w:val="28"/>
          <w:szCs w:val="28"/>
        </w:rPr>
        <w:t xml:space="preserve"> c</w:t>
      </w:r>
    </w:p>
    <w:p w:rsidR="00726B36" w:rsidRDefault="00726B36" w:rsidP="00726B36">
      <w:pPr>
        <w:spacing w:before="18" w:line="220" w:lineRule="exact"/>
        <w:ind w:left="720" w:firstLine="720"/>
        <w:rPr>
          <w:sz w:val="22"/>
          <w:szCs w:val="22"/>
        </w:rPr>
      </w:pPr>
      <w:bookmarkStart w:id="0" w:name="_GoBack"/>
      <w:bookmarkEnd w:id="0"/>
    </w:p>
    <w:p w:rsidR="00F6267E" w:rsidRDefault="0066657D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6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pec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d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t</w:t>
      </w:r>
    </w:p>
    <w:p w:rsidR="00F6267E" w:rsidRDefault="00F6267E">
      <w:pPr>
        <w:spacing w:before="12" w:line="280" w:lineRule="exact"/>
        <w:rPr>
          <w:sz w:val="28"/>
          <w:szCs w:val="28"/>
        </w:rPr>
      </w:pPr>
    </w:p>
    <w:p w:rsidR="00F6267E" w:rsidRDefault="0066657D">
      <w:pPr>
        <w:ind w:left="12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</w:p>
    <w:p w:rsidR="00F6267E" w:rsidRDefault="00F6267E">
      <w:pPr>
        <w:spacing w:before="1" w:line="280" w:lineRule="exact"/>
        <w:rPr>
          <w:sz w:val="28"/>
          <w:szCs w:val="28"/>
        </w:rPr>
      </w:pPr>
    </w:p>
    <w:p w:rsidR="00F6267E" w:rsidRDefault="0066657D">
      <w:pPr>
        <w:ind w:left="128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7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.  </w:t>
      </w:r>
      <w:r>
        <w:rPr>
          <w:rFonts w:ascii="Cambria" w:eastAsia="Cambria" w:hAnsi="Cambria" w:cs="Cambria"/>
          <w:b/>
          <w:color w:val="4F81BC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Appr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 xml:space="preserve">e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ime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4F81BC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plete</w:t>
      </w:r>
      <w:r>
        <w:rPr>
          <w:rFonts w:ascii="Cambria" w:eastAsia="Cambria" w:hAnsi="Cambria" w:cs="Cambria"/>
          <w:b/>
          <w:color w:val="4F81BC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4F81BC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4F81BC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4F81BC"/>
          <w:sz w:val="28"/>
          <w:szCs w:val="28"/>
        </w:rPr>
        <w:t>sk</w:t>
      </w:r>
    </w:p>
    <w:p w:rsidR="00F6267E" w:rsidRDefault="00F6267E">
      <w:pPr>
        <w:spacing w:before="13" w:line="280" w:lineRule="exact"/>
        <w:rPr>
          <w:sz w:val="28"/>
          <w:szCs w:val="28"/>
        </w:rPr>
      </w:pPr>
    </w:p>
    <w:p w:rsidR="00F6267E" w:rsidRDefault="0066657D">
      <w:pPr>
        <w:ind w:left="1280"/>
        <w:rPr>
          <w:rFonts w:ascii="Calibri" w:eastAsia="Calibri" w:hAnsi="Calibri" w:cs="Calibri"/>
          <w:sz w:val="24"/>
          <w:szCs w:val="24"/>
        </w:rPr>
      </w:pPr>
      <w:r>
        <w:pict>
          <v:group id="_x0000_s1026" style="position:absolute;left:0;text-align:left;margin-left:13.8pt;margin-top:733.1pt;width:573.95pt;height:13.7pt;z-index:-251656192;mso-position-horizontal-relative:page;mso-position-vertical-relative:page" coordorigin="276,14662" coordsize="11479,274">
            <v:shape id="_x0000_s1028" type="#_x0000_t75" style="position:absolute;left:276;top:14662;width:9334;height:274">
              <v:imagedata r:id="rId8" o:title=""/>
            </v:shape>
            <v:shape id="_x0000_s1027" type="#_x0000_t75" style="position:absolute;left:9667;top:14662;width:2088;height:274">
              <v:imagedata r:id="rId9" o:title=""/>
            </v:shape>
            <w10:wrap anchorx="page" anchory="page"/>
          </v:group>
        </w:pic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line="200" w:lineRule="exact"/>
      </w:pPr>
    </w:p>
    <w:p w:rsidR="00F6267E" w:rsidRDefault="00F6267E">
      <w:pPr>
        <w:spacing w:before="9"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"/>
        <w:gridCol w:w="9289"/>
        <w:gridCol w:w="2120"/>
        <w:gridCol w:w="192"/>
      </w:tblGrid>
      <w:tr w:rsidR="00F6267E">
        <w:trPr>
          <w:trHeight w:hRule="exact" w:val="432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548ED4"/>
          </w:tcPr>
          <w:p w:rsidR="00F6267E" w:rsidRDefault="00F6267E"/>
        </w:tc>
        <w:tc>
          <w:tcPr>
            <w:tcW w:w="9289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000000"/>
            </w:tcBorders>
            <w:shd w:val="clear" w:color="auto" w:fill="548ED4"/>
          </w:tcPr>
          <w:p w:rsidR="00F6267E" w:rsidRDefault="0066657D">
            <w:pPr>
              <w:spacing w:before="72"/>
              <w:ind w:left="6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color w:val="FFFFFF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color w:val="FFFFFF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</w:t>
            </w:r>
          </w:p>
        </w:tc>
        <w:tc>
          <w:tcPr>
            <w:tcW w:w="212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ED4"/>
          </w:tcPr>
          <w:p w:rsidR="00F6267E" w:rsidRDefault="0066657D">
            <w:pPr>
              <w:spacing w:before="72"/>
              <w:ind w:left="130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pacing w:val="-1"/>
                <w:sz w:val="24"/>
                <w:szCs w:val="24"/>
              </w:rPr>
              <w:t>Pag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e 5</w:t>
            </w:r>
          </w:p>
        </w:tc>
        <w:tc>
          <w:tcPr>
            <w:tcW w:w="19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FFFFFF"/>
            </w:tcBorders>
          </w:tcPr>
          <w:p w:rsidR="00F6267E" w:rsidRDefault="00F6267E"/>
        </w:tc>
      </w:tr>
      <w:tr w:rsidR="00F6267E">
        <w:trPr>
          <w:trHeight w:hRule="exact" w:val="115"/>
        </w:trPr>
        <w:tc>
          <w:tcPr>
            <w:tcW w:w="8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F6267E" w:rsidRDefault="00F6267E"/>
        </w:tc>
        <w:tc>
          <w:tcPr>
            <w:tcW w:w="11601" w:type="dxa"/>
            <w:gridSpan w:val="3"/>
            <w:tcBorders>
              <w:top w:val="nil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6267E" w:rsidRDefault="00F6267E"/>
        </w:tc>
      </w:tr>
    </w:tbl>
    <w:p w:rsidR="0066657D" w:rsidRDefault="0066657D"/>
    <w:sectPr w:rsidR="0066657D">
      <w:pgSz w:w="12240" w:h="15840"/>
      <w:pgMar w:top="1100" w:right="180" w:bottom="280" w:left="160" w:header="78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7D" w:rsidRDefault="0066657D">
      <w:r>
        <w:separator/>
      </w:r>
    </w:p>
  </w:endnote>
  <w:endnote w:type="continuationSeparator" w:id="0">
    <w:p w:rsidR="0066657D" w:rsidRDefault="0066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7D" w:rsidRDefault="0066657D">
      <w:r>
        <w:separator/>
      </w:r>
    </w:p>
  </w:footnote>
  <w:footnote w:type="continuationSeparator" w:id="0">
    <w:p w:rsidR="0066657D" w:rsidRDefault="00666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67E" w:rsidRDefault="0066657D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8.15pt;width:230.45pt;height:17.95pt;z-index:-251658752;mso-position-horizontal-relative:page;mso-position-vertical-relative:page" filled="f" stroked="f">
          <v:textbox inset="0,0,0,0">
            <w:txbxContent>
              <w:p w:rsidR="00F6267E" w:rsidRDefault="0066657D">
                <w:pPr>
                  <w:spacing w:line="340" w:lineRule="exact"/>
                  <w:ind w:left="20" w:right="-4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Big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5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3"/>
                    <w:position w:val="2"/>
                    <w:sz w:val="32"/>
                    <w:szCs w:val="32"/>
                    <w:u w:val="thick" w:color="0000FF"/>
                  </w:rPr>
                  <w:t>t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7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nd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6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H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2"/>
                    <w:position w:val="2"/>
                    <w:sz w:val="32"/>
                    <w:szCs w:val="32"/>
                    <w:u w:val="thick" w:color="0000FF"/>
                  </w:rPr>
                  <w:t>a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o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op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2"/>
                    <w:position w:val="2"/>
                    <w:sz w:val="32"/>
                    <w:szCs w:val="32"/>
                    <w:u w:val="thick" w:color="0000FF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D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ve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l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2"/>
                    <w:position w:val="2"/>
                    <w:sz w:val="32"/>
                    <w:szCs w:val="32"/>
                    <w:u w:val="thick" w:color="0000FF"/>
                  </w:rPr>
                  <w:t>o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p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-1"/>
                    <w:position w:val="2"/>
                    <w:sz w:val="32"/>
                    <w:szCs w:val="32"/>
                    <w:u w:val="thick" w:color="0000FF"/>
                  </w:rPr>
                  <w:t>m</w:t>
                </w:r>
                <w:r>
                  <w:rPr>
                    <w:rFonts w:ascii="Calibri" w:eastAsia="Calibri" w:hAnsi="Calibri" w:cs="Calibri"/>
                    <w:i/>
                    <w:color w:val="0000FF"/>
                    <w:spacing w:val="1"/>
                    <w:position w:val="2"/>
                    <w:sz w:val="32"/>
                    <w:szCs w:val="32"/>
                    <w:u w:val="thick" w:color="0000FF"/>
                  </w:rPr>
                  <w:t>e</w:t>
                </w:r>
                <w:r>
                  <w:rPr>
                    <w:rFonts w:ascii="Calibri" w:eastAsia="Calibri" w:hAnsi="Calibri" w:cs="Calibri"/>
                    <w:i/>
                    <w:color w:val="0000FF"/>
                    <w:position w:val="2"/>
                    <w:sz w:val="32"/>
                    <w:szCs w:val="32"/>
                    <w:u w:val="thick" w:color="0000FF"/>
                  </w:rPr>
                  <w:t>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D236A"/>
    <w:multiLevelType w:val="multilevel"/>
    <w:tmpl w:val="BFA8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267E"/>
    <w:rsid w:val="000C47DB"/>
    <w:rsid w:val="000E6119"/>
    <w:rsid w:val="001D18B2"/>
    <w:rsid w:val="00273D2C"/>
    <w:rsid w:val="002F645B"/>
    <w:rsid w:val="00340913"/>
    <w:rsid w:val="0066657D"/>
    <w:rsid w:val="00692248"/>
    <w:rsid w:val="00726B36"/>
    <w:rsid w:val="009331BF"/>
    <w:rsid w:val="00B03DD0"/>
    <w:rsid w:val="00BA3EEF"/>
    <w:rsid w:val="00ED55BC"/>
    <w:rsid w:val="00F6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532</Words>
  <Characters>3039</Characters>
  <Application>Microsoft Office Word</Application>
  <DocSecurity>0</DocSecurity>
  <Lines>25</Lines>
  <Paragraphs>7</Paragraphs>
  <ScaleCrop>false</ScaleCrop>
  <Company>Microsoft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Bachana</cp:lastModifiedBy>
  <cp:revision>13</cp:revision>
  <dcterms:created xsi:type="dcterms:W3CDTF">2016-08-08T17:28:00Z</dcterms:created>
  <dcterms:modified xsi:type="dcterms:W3CDTF">2016-08-08T17:35:00Z</dcterms:modified>
</cp:coreProperties>
</file>