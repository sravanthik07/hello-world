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3C" w:rsidRDefault="009A6314">
      <w:pPr>
        <w:spacing w:before="5" w:line="140" w:lineRule="exact"/>
        <w:rPr>
          <w:sz w:val="15"/>
          <w:szCs w:val="15"/>
        </w:rPr>
      </w:pPr>
      <w:r>
        <w:pict>
          <v:group id="_x0000_s1048" style="position:absolute;margin-left:13pt;margin-top:728.65pt;width:585pt;height:28.2pt;z-index:-251662336;mso-position-horizontal-relative:page;mso-position-vertical-relative:page" coordorigin="260,14573" coordsize="11701,565">
            <v:shape id="_x0000_s1054" style="position:absolute;left:270;top:14583;width:9346;height:432" coordorigin="270,14583" coordsize="9346,432" path="m270,15015r9346,l9616,14583r-9346,l270,15015xe" fillcolor="#548ed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276;top:14662;width:9334;height:274">
              <v:imagedata r:id="rId8" o:title=""/>
            </v:shape>
            <v:shape id="_x0000_s1052" style="position:absolute;left:9659;top:14583;width:2102;height:432" coordorigin="9659,14583" coordsize="2102,432" path="m9659,15015r2102,l11761,14583r-2102,l9659,15015xe" fillcolor="#548ed4" stroked="f">
              <v:path arrowok="t"/>
            </v:shape>
            <v:shape id="_x0000_s1051" style="position:absolute;left:9659;top:14583;width:2102;height:432" coordorigin="9659,14583" coordsize="2102,432" path="m9659,15015r2102,l11761,14583r-2102,l9659,15015xe" filled="f">
              <v:path arrowok="t"/>
            </v:shape>
            <v:shape id="_x0000_s1050" type="#_x0000_t75" style="position:absolute;left:9667;top:14662;width:2088;height:274">
              <v:imagedata r:id="rId9" o:title=""/>
            </v:shape>
            <v:shape id="_x0000_s1049" style="position:absolute;left:352;top:14583;width:11601;height:547" coordorigin="352,14583" coordsize="11601,547" path="m352,15130r11601,l11953,14583r-11601,l352,15130xe" filled="f" strokecolor="white">
              <v:path arrowok="t"/>
            </v:shape>
            <w10:wrap anchorx="page" anchory="page"/>
          </v:group>
        </w:pict>
      </w: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9A6314">
      <w:pPr>
        <w:ind w:left="3175"/>
      </w:pPr>
      <w:r>
        <w:pict>
          <v:shape id="_x0000_i1025" type="#_x0000_t75" style="width:262.5pt;height:262.5pt">
            <v:imagedata r:id="rId10" o:title=""/>
          </v:shape>
        </w:pict>
      </w:r>
    </w:p>
    <w:p w:rsidR="0074283C" w:rsidRDefault="0074283C">
      <w:pPr>
        <w:spacing w:line="200" w:lineRule="exact"/>
      </w:pPr>
    </w:p>
    <w:p w:rsidR="0074283C" w:rsidRDefault="0074283C">
      <w:pPr>
        <w:spacing w:before="8" w:line="220" w:lineRule="exact"/>
        <w:rPr>
          <w:sz w:val="22"/>
          <w:szCs w:val="22"/>
        </w:rPr>
      </w:pPr>
    </w:p>
    <w:p w:rsidR="0074283C" w:rsidRDefault="009A6314">
      <w:pPr>
        <w:ind w:left="3505"/>
      </w:pPr>
      <w:r>
        <w:pict>
          <v:shape id="_x0000_i1026" type="#_x0000_t75" style="width:204.75pt;height:47.25pt">
            <v:imagedata r:id="rId11" o:title=""/>
          </v:shape>
        </w:pict>
      </w: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before="15" w:line="240" w:lineRule="exact"/>
        <w:rPr>
          <w:sz w:val="24"/>
          <w:szCs w:val="24"/>
        </w:rPr>
      </w:pPr>
    </w:p>
    <w:p w:rsidR="0074283C" w:rsidRDefault="009A6314">
      <w:pPr>
        <w:spacing w:line="800" w:lineRule="exact"/>
        <w:ind w:left="1478" w:right="1292"/>
        <w:jc w:val="center"/>
        <w:rPr>
          <w:rFonts w:ascii="Cambria" w:eastAsia="Cambria" w:hAnsi="Cambria" w:cs="Cambria"/>
          <w:sz w:val="72"/>
          <w:szCs w:val="72"/>
        </w:rPr>
      </w:pPr>
      <w:r>
        <w:pict>
          <v:group id="_x0000_s1044" style="position:absolute;left:0;text-align:left;margin-left:70.6pt;margin-top:87pt;width:470.95pt;height:0;z-index:-251661312;mso-position-horizontal-relative:page" coordorigin="1412,1740" coordsize="9419,0">
            <v:shape id="_x0000_s1045" style="position:absolute;left:1412;top:1740;width:9419;height:0" coordorigin="1412,1740" coordsize="9419,0" path="m1412,1740r9419,e" filled="f" strokecolor="#4f81bc" strokeweight=".37392mm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S</w:t>
      </w:r>
      <w:r>
        <w:rPr>
          <w:rFonts w:ascii="Cambria" w:eastAsia="Cambria" w:hAnsi="Cambria" w:cs="Cambria"/>
          <w:color w:val="17365D"/>
          <w:spacing w:val="3"/>
          <w:sz w:val="72"/>
          <w:szCs w:val="72"/>
        </w:rPr>
        <w:t>e</w:t>
      </w: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ss</w:t>
      </w:r>
      <w:r>
        <w:rPr>
          <w:rFonts w:ascii="Cambria" w:eastAsia="Cambria" w:hAnsi="Cambria" w:cs="Cambria"/>
          <w:color w:val="17365D"/>
          <w:spacing w:val="3"/>
          <w:sz w:val="72"/>
          <w:szCs w:val="72"/>
        </w:rPr>
        <w:t>i</w:t>
      </w:r>
      <w:r>
        <w:rPr>
          <w:rFonts w:ascii="Cambria" w:eastAsia="Cambria" w:hAnsi="Cambria" w:cs="Cambria"/>
          <w:color w:val="17365D"/>
          <w:spacing w:val="6"/>
          <w:sz w:val="72"/>
          <w:szCs w:val="72"/>
        </w:rPr>
        <w:t>o</w:t>
      </w:r>
      <w:r>
        <w:rPr>
          <w:rFonts w:ascii="Cambria" w:eastAsia="Cambria" w:hAnsi="Cambria" w:cs="Cambria"/>
          <w:color w:val="17365D"/>
          <w:sz w:val="72"/>
          <w:szCs w:val="72"/>
        </w:rPr>
        <w:t>n</w:t>
      </w:r>
      <w:r>
        <w:rPr>
          <w:rFonts w:ascii="Cambria" w:eastAsia="Cambria" w:hAnsi="Cambria" w:cs="Cambria"/>
          <w:color w:val="17365D"/>
          <w:spacing w:val="16"/>
          <w:sz w:val="72"/>
          <w:szCs w:val="72"/>
        </w:rPr>
        <w:t xml:space="preserve"> </w:t>
      </w: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1</w:t>
      </w:r>
      <w:r>
        <w:rPr>
          <w:rFonts w:ascii="Cambria" w:eastAsia="Cambria" w:hAnsi="Cambria" w:cs="Cambria"/>
          <w:color w:val="17365D"/>
          <w:sz w:val="72"/>
          <w:szCs w:val="72"/>
        </w:rPr>
        <w:t>:</w:t>
      </w:r>
      <w:r>
        <w:rPr>
          <w:rFonts w:ascii="Cambria" w:eastAsia="Cambria" w:hAnsi="Cambria" w:cs="Cambria"/>
          <w:color w:val="17365D"/>
          <w:spacing w:val="9"/>
          <w:sz w:val="72"/>
          <w:szCs w:val="72"/>
        </w:rPr>
        <w:t xml:space="preserve"> </w:t>
      </w: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H</w:t>
      </w:r>
      <w:r>
        <w:rPr>
          <w:rFonts w:ascii="Cambria" w:eastAsia="Cambria" w:hAnsi="Cambria" w:cs="Cambria"/>
          <w:color w:val="17365D"/>
          <w:sz w:val="72"/>
          <w:szCs w:val="72"/>
        </w:rPr>
        <w:t>ow</w:t>
      </w:r>
      <w:r>
        <w:rPr>
          <w:rFonts w:ascii="Cambria" w:eastAsia="Cambria" w:hAnsi="Cambria" w:cs="Cambria"/>
          <w:color w:val="17365D"/>
          <w:spacing w:val="12"/>
          <w:sz w:val="72"/>
          <w:szCs w:val="72"/>
        </w:rPr>
        <w:t xml:space="preserve"> </w:t>
      </w:r>
      <w:r>
        <w:rPr>
          <w:rFonts w:ascii="Cambria" w:eastAsia="Cambria" w:hAnsi="Cambria" w:cs="Cambria"/>
          <w:color w:val="17365D"/>
          <w:sz w:val="72"/>
          <w:szCs w:val="72"/>
        </w:rPr>
        <w:t>to</w:t>
      </w:r>
      <w:r>
        <w:rPr>
          <w:rFonts w:ascii="Cambria" w:eastAsia="Cambria" w:hAnsi="Cambria" w:cs="Cambria"/>
          <w:color w:val="17365D"/>
          <w:spacing w:val="6"/>
          <w:sz w:val="72"/>
          <w:szCs w:val="72"/>
        </w:rPr>
        <w:t xml:space="preserve"> </w:t>
      </w:r>
      <w:r>
        <w:rPr>
          <w:rFonts w:ascii="Cambria" w:eastAsia="Cambria" w:hAnsi="Cambria" w:cs="Cambria"/>
          <w:color w:val="17365D"/>
          <w:spacing w:val="4"/>
          <w:sz w:val="72"/>
          <w:szCs w:val="72"/>
        </w:rPr>
        <w:t>So</w:t>
      </w:r>
      <w:r>
        <w:rPr>
          <w:rFonts w:ascii="Cambria" w:eastAsia="Cambria" w:hAnsi="Cambria" w:cs="Cambria"/>
          <w:color w:val="17365D"/>
          <w:spacing w:val="-8"/>
          <w:sz w:val="72"/>
          <w:szCs w:val="72"/>
        </w:rPr>
        <w:t>lv</w:t>
      </w:r>
      <w:r>
        <w:rPr>
          <w:rFonts w:ascii="Cambria" w:eastAsia="Cambria" w:hAnsi="Cambria" w:cs="Cambria"/>
          <w:color w:val="17365D"/>
          <w:sz w:val="72"/>
          <w:szCs w:val="72"/>
        </w:rPr>
        <w:t>e</w:t>
      </w:r>
      <w:r>
        <w:rPr>
          <w:rFonts w:ascii="Cambria" w:eastAsia="Cambria" w:hAnsi="Cambria" w:cs="Cambria"/>
          <w:color w:val="17365D"/>
          <w:spacing w:val="7"/>
          <w:sz w:val="72"/>
          <w:szCs w:val="72"/>
        </w:rPr>
        <w:t xml:space="preserve"> </w:t>
      </w:r>
      <w:r>
        <w:rPr>
          <w:rFonts w:ascii="Cambria" w:eastAsia="Cambria" w:hAnsi="Cambria" w:cs="Cambria"/>
          <w:color w:val="17365D"/>
          <w:spacing w:val="6"/>
          <w:sz w:val="72"/>
          <w:szCs w:val="72"/>
        </w:rPr>
        <w:t>B</w:t>
      </w:r>
      <w:r>
        <w:rPr>
          <w:rFonts w:ascii="Cambria" w:eastAsia="Cambria" w:hAnsi="Cambria" w:cs="Cambria"/>
          <w:color w:val="17365D"/>
          <w:spacing w:val="3"/>
          <w:sz w:val="72"/>
          <w:szCs w:val="72"/>
        </w:rPr>
        <w:t>i</w:t>
      </w:r>
      <w:r>
        <w:rPr>
          <w:rFonts w:ascii="Cambria" w:eastAsia="Cambria" w:hAnsi="Cambria" w:cs="Cambria"/>
          <w:color w:val="17365D"/>
          <w:sz w:val="72"/>
          <w:szCs w:val="72"/>
        </w:rPr>
        <w:t>g</w:t>
      </w:r>
    </w:p>
    <w:p w:rsidR="0074283C" w:rsidRDefault="009A6314">
      <w:pPr>
        <w:spacing w:before="3" w:line="820" w:lineRule="exact"/>
        <w:ind w:left="5005" w:right="4813"/>
        <w:jc w:val="center"/>
        <w:rPr>
          <w:rFonts w:ascii="Cambria" w:eastAsia="Cambria" w:hAnsi="Cambria" w:cs="Cambria"/>
          <w:sz w:val="72"/>
          <w:szCs w:val="72"/>
        </w:rPr>
      </w:pPr>
      <w:r>
        <w:rPr>
          <w:rFonts w:ascii="Cambria" w:eastAsia="Cambria" w:hAnsi="Cambria" w:cs="Cambria"/>
          <w:color w:val="17365D"/>
          <w:spacing w:val="3"/>
          <w:position w:val="-3"/>
          <w:sz w:val="72"/>
          <w:szCs w:val="72"/>
        </w:rPr>
        <w:t>Da</w:t>
      </w:r>
      <w:r>
        <w:rPr>
          <w:rFonts w:ascii="Cambria" w:eastAsia="Cambria" w:hAnsi="Cambria" w:cs="Cambria"/>
          <w:color w:val="17365D"/>
          <w:spacing w:val="6"/>
          <w:position w:val="-3"/>
          <w:sz w:val="72"/>
          <w:szCs w:val="72"/>
        </w:rPr>
        <w:t>t</w:t>
      </w:r>
      <w:r>
        <w:rPr>
          <w:rFonts w:ascii="Cambria" w:eastAsia="Cambria" w:hAnsi="Cambria" w:cs="Cambria"/>
          <w:color w:val="17365D"/>
          <w:position w:val="-3"/>
          <w:sz w:val="72"/>
          <w:szCs w:val="72"/>
        </w:rPr>
        <w:t>a</w:t>
      </w:r>
    </w:p>
    <w:p w:rsidR="0074283C" w:rsidRDefault="0074283C">
      <w:pPr>
        <w:spacing w:line="200" w:lineRule="exact"/>
      </w:pPr>
    </w:p>
    <w:p w:rsidR="0074283C" w:rsidRDefault="0074283C">
      <w:pPr>
        <w:spacing w:before="3" w:line="280" w:lineRule="exact"/>
        <w:rPr>
          <w:sz w:val="28"/>
          <w:szCs w:val="28"/>
        </w:rPr>
      </w:pPr>
    </w:p>
    <w:p w:rsidR="0074283C" w:rsidRDefault="009A6314">
      <w:pPr>
        <w:spacing w:line="480" w:lineRule="exact"/>
        <w:ind w:left="4380" w:right="4196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color w:val="4F81BC"/>
          <w:spacing w:val="14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4F81BC"/>
          <w:spacing w:val="15"/>
          <w:position w:val="-2"/>
          <w:sz w:val="44"/>
          <w:szCs w:val="44"/>
        </w:rPr>
        <w:t>ss</w:t>
      </w:r>
      <w:r>
        <w:rPr>
          <w:rFonts w:ascii="Cambria" w:eastAsia="Cambria" w:hAnsi="Cambria" w:cs="Cambria"/>
          <w:color w:val="4F81BC"/>
          <w:spacing w:val="17"/>
          <w:position w:val="-2"/>
          <w:sz w:val="44"/>
          <w:szCs w:val="44"/>
        </w:rPr>
        <w:t>i</w:t>
      </w:r>
      <w:r>
        <w:rPr>
          <w:rFonts w:ascii="Cambria" w:eastAsia="Cambria" w:hAnsi="Cambria" w:cs="Cambria"/>
          <w:color w:val="4F81BC"/>
          <w:spacing w:val="13"/>
          <w:position w:val="-2"/>
          <w:sz w:val="44"/>
          <w:szCs w:val="44"/>
        </w:rPr>
        <w:t>g</w:t>
      </w:r>
      <w:r>
        <w:rPr>
          <w:rFonts w:ascii="Cambria" w:eastAsia="Cambria" w:hAnsi="Cambria" w:cs="Cambria"/>
          <w:color w:val="4F81BC"/>
          <w:spacing w:val="16"/>
          <w:position w:val="-2"/>
          <w:sz w:val="44"/>
          <w:szCs w:val="44"/>
        </w:rPr>
        <w:t>nm</w:t>
      </w:r>
      <w:r>
        <w:rPr>
          <w:rFonts w:ascii="Cambria" w:eastAsia="Cambria" w:hAnsi="Cambria" w:cs="Cambria"/>
          <w:color w:val="4F81BC"/>
          <w:spacing w:val="13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color w:val="4F81BC"/>
          <w:spacing w:val="16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color w:val="4F81BC"/>
          <w:position w:val="-2"/>
          <w:sz w:val="44"/>
          <w:szCs w:val="44"/>
        </w:rPr>
        <w:t>t</w:t>
      </w:r>
      <w:r>
        <w:rPr>
          <w:rFonts w:ascii="Cambria" w:eastAsia="Cambria" w:hAnsi="Cambria" w:cs="Cambria"/>
          <w:color w:val="4F81BC"/>
          <w:spacing w:val="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4F81BC"/>
          <w:w w:val="99"/>
          <w:position w:val="-2"/>
          <w:sz w:val="44"/>
          <w:szCs w:val="44"/>
        </w:rPr>
        <w:t>2</w:t>
      </w:r>
    </w:p>
    <w:p w:rsidR="0074283C" w:rsidRDefault="0074283C">
      <w:pPr>
        <w:spacing w:before="8" w:line="100" w:lineRule="exact"/>
        <w:rPr>
          <w:sz w:val="10"/>
          <w:szCs w:val="10"/>
        </w:rPr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9A6314">
      <w:pPr>
        <w:spacing w:before="12"/>
        <w:ind w:left="100"/>
        <w:rPr>
          <w:rFonts w:ascii="Calibri" w:eastAsia="Calibri" w:hAnsi="Calibri" w:cs="Calibri"/>
          <w:sz w:val="24"/>
          <w:szCs w:val="24"/>
        </w:rPr>
        <w:sectPr w:rsidR="0074283C">
          <w:headerReference w:type="default" r:id="rId12"/>
          <w:pgSz w:w="12240" w:h="15840"/>
          <w:pgMar w:top="1100" w:right="520" w:bottom="280" w:left="320" w:header="783" w:footer="0" w:gutter="0"/>
          <w:cols w:space="720"/>
        </w:sectPr>
      </w:pPr>
      <w:r>
        <w:rPr>
          <w:rFonts w:ascii="Calibri" w:eastAsia="Calibri" w:hAnsi="Calibri" w:cs="Calibri"/>
          <w:b/>
          <w:color w:val="FFFFFF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G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FFFFFF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pacing w:val="-1"/>
          <w:sz w:val="24"/>
          <w:szCs w:val="24"/>
        </w:rPr>
        <w:t>Pag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e 1</w:t>
      </w:r>
    </w:p>
    <w:p w:rsidR="0074283C" w:rsidRDefault="0074283C">
      <w:pPr>
        <w:spacing w:before="2" w:line="120" w:lineRule="exact"/>
        <w:rPr>
          <w:sz w:val="12"/>
          <w:szCs w:val="12"/>
        </w:rPr>
      </w:pPr>
    </w:p>
    <w:p w:rsidR="0074283C" w:rsidRDefault="0074283C">
      <w:pPr>
        <w:spacing w:line="200" w:lineRule="exact"/>
      </w:pPr>
    </w:p>
    <w:p w:rsidR="0074283C" w:rsidRDefault="009A6314">
      <w:pPr>
        <w:spacing w:before="19" w:line="360" w:lineRule="exact"/>
        <w:ind w:left="1280" w:right="167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i/>
          <w:spacing w:val="14"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ss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g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m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2</w:t>
      </w:r>
      <w:r>
        <w:rPr>
          <w:rFonts w:ascii="Cambria" w:eastAsia="Cambria" w:hAnsi="Cambria" w:cs="Cambria"/>
          <w:i/>
          <w:spacing w:val="2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–</w:t>
      </w:r>
      <w:r>
        <w:rPr>
          <w:rFonts w:ascii="Cambria" w:eastAsia="Cambria" w:hAnsi="Cambria" w:cs="Cambria"/>
          <w:i/>
          <w:spacing w:val="30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r</w:t>
      </w:r>
      <w:r>
        <w:rPr>
          <w:rFonts w:ascii="Cambria" w:eastAsia="Cambria" w:hAnsi="Cambria" w:cs="Cambria"/>
          <w:i/>
          <w:sz w:val="32"/>
          <w:szCs w:val="32"/>
        </w:rPr>
        <w:t>y</w:t>
      </w:r>
      <w:r>
        <w:rPr>
          <w:rFonts w:ascii="Cambria" w:eastAsia="Cambria" w:hAnsi="Cambria" w:cs="Cambria"/>
          <w:i/>
          <w:spacing w:val="24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h</w:t>
      </w:r>
      <w:r>
        <w:rPr>
          <w:rFonts w:ascii="Cambria" w:eastAsia="Cambria" w:hAnsi="Cambria" w:cs="Cambria"/>
          <w:i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26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g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v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</w:t>
      </w:r>
      <w:r>
        <w:rPr>
          <w:rFonts w:ascii="Cambria" w:eastAsia="Cambria" w:hAnsi="Cambria" w:cs="Cambria"/>
          <w:i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26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q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u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i</w:t>
      </w:r>
      <w:r>
        <w:rPr>
          <w:rFonts w:ascii="Cambria" w:eastAsia="Cambria" w:hAnsi="Cambria" w:cs="Cambria"/>
          <w:i/>
          <w:sz w:val="32"/>
          <w:szCs w:val="32"/>
        </w:rPr>
        <w:t>z</w:t>
      </w:r>
      <w:r>
        <w:rPr>
          <w:rFonts w:ascii="Cambria" w:eastAsia="Cambria" w:hAnsi="Cambria" w:cs="Cambria"/>
          <w:i/>
          <w:spacing w:val="25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q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u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es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1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d</w:t>
      </w:r>
      <w:r>
        <w:rPr>
          <w:rFonts w:ascii="Cambria" w:eastAsia="Cambria" w:hAnsi="Cambria" w:cs="Cambria"/>
          <w:i/>
          <w:spacing w:val="25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f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r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w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r</w:t>
      </w:r>
      <w:r>
        <w:rPr>
          <w:rFonts w:ascii="Cambria" w:eastAsia="Cambria" w:hAnsi="Cambria" w:cs="Cambria"/>
          <w:i/>
          <w:sz w:val="32"/>
          <w:szCs w:val="32"/>
        </w:rPr>
        <w:t>d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h</w:t>
      </w:r>
      <w:r>
        <w:rPr>
          <w:rFonts w:ascii="Cambria" w:eastAsia="Cambria" w:hAnsi="Cambria" w:cs="Cambria"/>
          <w:i/>
          <w:sz w:val="32"/>
          <w:szCs w:val="32"/>
        </w:rPr>
        <w:t xml:space="preserve">e 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an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w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r</w:t>
      </w:r>
      <w:r>
        <w:rPr>
          <w:rFonts w:ascii="Cambria" w:eastAsia="Cambria" w:hAnsi="Cambria" w:cs="Cambria"/>
          <w:i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22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i</w:t>
      </w:r>
      <w:r>
        <w:rPr>
          <w:rFonts w:ascii="Cambria" w:eastAsia="Cambria" w:hAnsi="Cambria" w:cs="Cambria"/>
          <w:i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27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2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w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r</w:t>
      </w:r>
      <w:r>
        <w:rPr>
          <w:rFonts w:ascii="Cambria" w:eastAsia="Cambria" w:hAnsi="Cambria" w:cs="Cambria"/>
          <w:i/>
          <w:sz w:val="32"/>
          <w:szCs w:val="32"/>
        </w:rPr>
        <w:t>d</w:t>
      </w:r>
      <w:r>
        <w:rPr>
          <w:rFonts w:ascii="Cambria" w:eastAsia="Cambria" w:hAnsi="Cambria" w:cs="Cambria"/>
          <w:i/>
          <w:spacing w:val="21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d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8"/>
          <w:sz w:val="32"/>
          <w:szCs w:val="32"/>
        </w:rPr>
        <w:t>c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u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m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t</w:t>
      </w:r>
      <w:r>
        <w:rPr>
          <w:rFonts w:ascii="Cambria" w:eastAsia="Cambria" w:hAnsi="Cambria" w:cs="Cambria"/>
          <w:i/>
          <w:sz w:val="32"/>
          <w:szCs w:val="32"/>
        </w:rPr>
        <w:t>.</w:t>
      </w:r>
    </w:p>
    <w:p w:rsidR="0074283C" w:rsidRDefault="0074283C">
      <w:pPr>
        <w:spacing w:line="200" w:lineRule="exact"/>
      </w:pPr>
    </w:p>
    <w:p w:rsidR="0074283C" w:rsidRDefault="0074283C">
      <w:pPr>
        <w:spacing w:before="18" w:line="260" w:lineRule="exact"/>
        <w:rPr>
          <w:sz w:val="26"/>
          <w:szCs w:val="26"/>
        </w:rPr>
      </w:pPr>
    </w:p>
    <w:p w:rsidR="0074283C" w:rsidRDefault="009A6314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ble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</w:p>
    <w:p w:rsidR="0074283C" w:rsidRDefault="009A6314">
      <w:pPr>
        <w:spacing w:before="47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74283C" w:rsidRDefault="0074283C">
      <w:pPr>
        <w:spacing w:before="9" w:line="120" w:lineRule="exact"/>
        <w:rPr>
          <w:sz w:val="13"/>
          <w:szCs w:val="13"/>
        </w:rPr>
      </w:pPr>
    </w:p>
    <w:p w:rsidR="0074283C" w:rsidRDefault="009A6314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Object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</w:t>
      </w:r>
      <w:proofErr w:type="gramEnd"/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74283C" w:rsidRDefault="0074283C">
      <w:pPr>
        <w:spacing w:before="2" w:line="140" w:lineRule="exact"/>
        <w:rPr>
          <w:sz w:val="14"/>
          <w:szCs w:val="14"/>
        </w:rPr>
      </w:pPr>
    </w:p>
    <w:p w:rsidR="0074283C" w:rsidRDefault="009A6314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</w:t>
      </w:r>
      <w:proofErr w:type="gramEnd"/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74283C" w:rsidRDefault="0074283C">
      <w:pPr>
        <w:spacing w:before="9" w:line="120" w:lineRule="exact"/>
        <w:rPr>
          <w:sz w:val="13"/>
          <w:szCs w:val="13"/>
        </w:rPr>
      </w:pPr>
    </w:p>
    <w:p w:rsidR="0074283C" w:rsidRDefault="009A6314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Associa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 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74283C" w:rsidRDefault="0074283C">
      <w:pPr>
        <w:spacing w:before="9" w:line="120" w:lineRule="exact"/>
        <w:rPr>
          <w:sz w:val="13"/>
          <w:szCs w:val="13"/>
        </w:rPr>
      </w:pPr>
    </w:p>
    <w:p w:rsidR="0074283C" w:rsidRDefault="009A6314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74283C" w:rsidRDefault="0074283C">
      <w:pPr>
        <w:spacing w:before="2" w:line="140" w:lineRule="exact"/>
        <w:rPr>
          <w:sz w:val="14"/>
          <w:szCs w:val="14"/>
        </w:rPr>
      </w:pPr>
    </w:p>
    <w:p w:rsidR="0074283C" w:rsidRDefault="009A6314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Expec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proofErr w:type="gramStart"/>
      <w:r>
        <w:rPr>
          <w:rFonts w:ascii="Calibri" w:eastAsia="Calibri" w:hAnsi="Calibri" w:cs="Calibri"/>
          <w:sz w:val="22"/>
          <w:szCs w:val="22"/>
        </w:rPr>
        <w:t>Outp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</w:t>
      </w:r>
      <w:proofErr w:type="gramEnd"/>
      <w:r>
        <w:rPr>
          <w:rFonts w:ascii="Calibri" w:eastAsia="Calibri" w:hAnsi="Calibri" w:cs="Calibri"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74283C" w:rsidRDefault="0074283C">
      <w:pPr>
        <w:spacing w:before="9" w:line="120" w:lineRule="exact"/>
        <w:rPr>
          <w:sz w:val="13"/>
          <w:szCs w:val="13"/>
        </w:rPr>
      </w:pPr>
    </w:p>
    <w:p w:rsidR="0074283C" w:rsidRDefault="009A6314">
      <w:pPr>
        <w:ind w:left="1280"/>
        <w:rPr>
          <w:rFonts w:ascii="Calibri" w:eastAsia="Calibri" w:hAnsi="Calibri" w:cs="Calibri"/>
          <w:sz w:val="22"/>
          <w:szCs w:val="22"/>
        </w:rPr>
      </w:pPr>
      <w:r>
        <w:pict>
          <v:group id="_x0000_s1041" style="position:absolute;left:0;text-align:left;margin-left:13.8pt;margin-top:733.1pt;width:573.95pt;height:13.7pt;z-index:-251660288;mso-position-horizontal-relative:page;mso-position-vertical-relative:page" coordorigin="276,14662" coordsize="11479,274">
            <v:shape id="_x0000_s1043" type="#_x0000_t75" style="position:absolute;left:276;top:14662;width:9334;height:274">
              <v:imagedata r:id="rId8" o:title=""/>
            </v:shape>
            <v:shape id="_x0000_s1042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omp</w:t>
      </w:r>
      <w:r>
        <w:rPr>
          <w:rFonts w:ascii="Calibri" w:eastAsia="Calibri" w:hAnsi="Calibri" w:cs="Calibri"/>
          <w:sz w:val="22"/>
          <w:szCs w:val="22"/>
        </w:rPr>
        <w:t>lete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ask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before="8"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74283C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74283C" w:rsidRDefault="0074283C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74283C" w:rsidRDefault="009A6314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74283C" w:rsidRDefault="009A6314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2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74283C" w:rsidRDefault="0074283C"/>
        </w:tc>
      </w:tr>
      <w:tr w:rsidR="0074283C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4283C" w:rsidRDefault="0074283C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4283C" w:rsidRDefault="0074283C"/>
        </w:tc>
      </w:tr>
    </w:tbl>
    <w:p w:rsidR="0074283C" w:rsidRDefault="0074283C">
      <w:pPr>
        <w:sectPr w:rsidR="0074283C">
          <w:pgSz w:w="12240" w:h="15840"/>
          <w:pgMar w:top="1100" w:right="180" w:bottom="280" w:left="160" w:header="783" w:footer="0" w:gutter="0"/>
          <w:cols w:space="720"/>
        </w:sectPr>
      </w:pPr>
    </w:p>
    <w:p w:rsidR="0074283C" w:rsidRDefault="0074283C">
      <w:pPr>
        <w:spacing w:before="2" w:line="100" w:lineRule="exact"/>
        <w:rPr>
          <w:sz w:val="11"/>
          <w:szCs w:val="11"/>
        </w:rPr>
      </w:pPr>
    </w:p>
    <w:p w:rsidR="0074283C" w:rsidRDefault="0074283C">
      <w:pPr>
        <w:spacing w:line="200" w:lineRule="exact"/>
      </w:pPr>
    </w:p>
    <w:p w:rsidR="0074283C" w:rsidRDefault="009A6314">
      <w:pPr>
        <w:spacing w:before="21"/>
        <w:ind w:left="1280" w:right="8502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1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uc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ion</w:t>
      </w:r>
    </w:p>
    <w:p w:rsidR="0074283C" w:rsidRDefault="0074283C">
      <w:pPr>
        <w:spacing w:before="12" w:line="280" w:lineRule="exact"/>
        <w:rPr>
          <w:sz w:val="28"/>
          <w:szCs w:val="28"/>
        </w:rPr>
      </w:pPr>
    </w:p>
    <w:p w:rsidR="0074283C" w:rsidRDefault="009A6314">
      <w:pPr>
        <w:spacing w:line="277" w:lineRule="auto"/>
        <w:ind w:left="1280" w:right="12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given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ssed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rst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ses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74283C" w:rsidRDefault="0074283C">
      <w:pPr>
        <w:spacing w:before="14" w:line="220" w:lineRule="exact"/>
        <w:rPr>
          <w:sz w:val="22"/>
          <w:szCs w:val="22"/>
        </w:rPr>
      </w:pPr>
    </w:p>
    <w:p w:rsidR="0074283C" w:rsidRDefault="009A6314">
      <w:pPr>
        <w:ind w:left="1280" w:right="893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2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j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ive</w:t>
      </w:r>
    </w:p>
    <w:p w:rsidR="0074283C" w:rsidRDefault="0074283C">
      <w:pPr>
        <w:spacing w:before="12" w:line="280" w:lineRule="exact"/>
        <w:rPr>
          <w:sz w:val="28"/>
          <w:szCs w:val="28"/>
        </w:rPr>
      </w:pPr>
    </w:p>
    <w:p w:rsidR="0074283C" w:rsidRDefault="009A6314">
      <w:pPr>
        <w:ind w:left="1280" w:right="273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elp 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 le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sion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1.</w:t>
      </w:r>
    </w:p>
    <w:p w:rsidR="0074283C" w:rsidRDefault="0074283C">
      <w:pPr>
        <w:spacing w:before="1" w:line="280" w:lineRule="exact"/>
        <w:rPr>
          <w:sz w:val="28"/>
          <w:szCs w:val="28"/>
        </w:rPr>
      </w:pPr>
    </w:p>
    <w:p w:rsidR="0074283C" w:rsidRDefault="009A6314">
      <w:pPr>
        <w:ind w:left="1280" w:right="8322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3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Prereq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:</w:t>
      </w:r>
    </w:p>
    <w:p w:rsidR="0074283C" w:rsidRDefault="009A6314">
      <w:pPr>
        <w:spacing w:before="52"/>
        <w:ind w:left="1280" w:right="1010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74283C" w:rsidRDefault="0074283C">
      <w:pPr>
        <w:spacing w:before="18" w:line="260" w:lineRule="exact"/>
        <w:rPr>
          <w:sz w:val="26"/>
          <w:szCs w:val="26"/>
        </w:rPr>
      </w:pPr>
    </w:p>
    <w:p w:rsidR="0074283C" w:rsidRDefault="009A6314">
      <w:pPr>
        <w:ind w:left="1280" w:right="743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4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Assoc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Da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Fi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es</w:t>
      </w:r>
    </w:p>
    <w:p w:rsidR="0074283C" w:rsidRDefault="009A6314">
      <w:pPr>
        <w:spacing w:before="52"/>
        <w:ind w:left="1280" w:right="1010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74283C" w:rsidRDefault="0074283C">
      <w:pPr>
        <w:spacing w:before="17" w:line="260" w:lineRule="exact"/>
        <w:rPr>
          <w:sz w:val="26"/>
          <w:szCs w:val="26"/>
        </w:rPr>
      </w:pPr>
    </w:p>
    <w:p w:rsidR="0074283C" w:rsidRDefault="009A6314">
      <w:pPr>
        <w:ind w:left="1280" w:right="7578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5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blem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tem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en</w:t>
      </w:r>
      <w:r>
        <w:rPr>
          <w:rFonts w:ascii="Cambria" w:eastAsia="Cambria" w:hAnsi="Cambria" w:cs="Cambria"/>
          <w:b/>
          <w:color w:val="4F81BC"/>
          <w:spacing w:val="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:</w:t>
      </w:r>
    </w:p>
    <w:p w:rsidR="0074283C" w:rsidRDefault="0074283C">
      <w:pPr>
        <w:spacing w:before="2" w:line="160" w:lineRule="exact"/>
        <w:rPr>
          <w:sz w:val="16"/>
          <w:szCs w:val="16"/>
        </w:rPr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9A6314">
      <w:pPr>
        <w:ind w:left="1280" w:right="6642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at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sti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sz w:val="32"/>
          <w:szCs w:val="32"/>
        </w:rPr>
        <w:t>es</w:t>
      </w:r>
      <w:r>
        <w:rPr>
          <w:rFonts w:ascii="Calibri" w:eastAsia="Calibri" w:hAnsi="Calibri" w:cs="Calibri"/>
          <w:b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B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g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ta?</w:t>
      </w:r>
    </w:p>
    <w:p w:rsidR="0074283C" w:rsidRDefault="0074283C">
      <w:pPr>
        <w:spacing w:before="17" w:line="240" w:lineRule="exact"/>
        <w:rPr>
          <w:sz w:val="24"/>
          <w:szCs w:val="24"/>
        </w:rPr>
      </w:pPr>
    </w:p>
    <w:p w:rsidR="0074283C" w:rsidRDefault="009A6314">
      <w:pPr>
        <w:spacing w:line="456" w:lineRule="auto"/>
        <w:ind w:left="1280" w:right="9666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y c.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ty</w:t>
      </w:r>
    </w:p>
    <w:p w:rsidR="0074283C" w:rsidRDefault="009A6314">
      <w:pPr>
        <w:spacing w:line="260" w:lineRule="exact"/>
        <w:ind w:left="1280" w:right="9191"/>
        <w:jc w:val="both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. 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l the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</w:p>
    <w:p w:rsidR="001306B9" w:rsidRDefault="001306B9">
      <w:pPr>
        <w:spacing w:line="260" w:lineRule="exact"/>
        <w:ind w:left="1280" w:right="9191"/>
        <w:jc w:val="both"/>
        <w:rPr>
          <w:rFonts w:ascii="Calibri" w:eastAsia="Calibri" w:hAnsi="Calibri" w:cs="Calibri"/>
          <w:position w:val="1"/>
          <w:sz w:val="22"/>
          <w:szCs w:val="22"/>
        </w:rPr>
      </w:pPr>
    </w:p>
    <w:p w:rsidR="001306B9" w:rsidRPr="001306B9" w:rsidRDefault="001306B9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1306B9">
        <w:rPr>
          <w:rFonts w:ascii="Calibri" w:eastAsia="Calibri" w:hAnsi="Calibri" w:cs="Calibri"/>
          <w:b/>
          <w:position w:val="1"/>
          <w:sz w:val="28"/>
          <w:szCs w:val="28"/>
        </w:rPr>
        <w:t>Solution :</w:t>
      </w:r>
      <w:proofErr w:type="gramEnd"/>
      <w:r w:rsidRPr="001306B9">
        <w:rPr>
          <w:rFonts w:ascii="Calibri" w:eastAsia="Calibri" w:hAnsi="Calibri" w:cs="Calibri"/>
          <w:b/>
          <w:position w:val="1"/>
          <w:sz w:val="28"/>
          <w:szCs w:val="28"/>
        </w:rPr>
        <w:t xml:space="preserve"> d</w:t>
      </w:r>
    </w:p>
    <w:p w:rsidR="0074283C" w:rsidRDefault="0074283C">
      <w:pPr>
        <w:spacing w:before="1" w:line="240" w:lineRule="exact"/>
        <w:rPr>
          <w:sz w:val="24"/>
          <w:szCs w:val="24"/>
        </w:rPr>
      </w:pPr>
    </w:p>
    <w:p w:rsidR="0074283C" w:rsidRDefault="009A6314">
      <w:pPr>
        <w:ind w:left="1280" w:right="4833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2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luti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ti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f</w:t>
      </w:r>
      <w:r>
        <w:rPr>
          <w:rFonts w:ascii="Calibri" w:eastAsia="Calibri" w:hAnsi="Calibri" w:cs="Calibri"/>
          <w:b/>
          <w:sz w:val="32"/>
          <w:szCs w:val="32"/>
        </w:rPr>
        <w:t>ied</w:t>
      </w:r>
      <w:r>
        <w:rPr>
          <w:rFonts w:ascii="Calibri" w:eastAsia="Calibri" w:hAnsi="Calibri" w:cs="Calibri"/>
          <w:b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to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nd</w:t>
      </w:r>
      <w:r>
        <w:rPr>
          <w:rFonts w:ascii="Calibri" w:eastAsia="Calibri" w:hAnsi="Calibri" w:cs="Calibri"/>
          <w:b/>
          <w:sz w:val="32"/>
          <w:szCs w:val="32"/>
        </w:rPr>
        <w:t>le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B</w:t>
      </w:r>
      <w:r>
        <w:rPr>
          <w:rFonts w:ascii="Calibri" w:eastAsia="Calibri" w:hAnsi="Calibri" w:cs="Calibri"/>
          <w:b/>
          <w:sz w:val="32"/>
          <w:szCs w:val="32"/>
        </w:rPr>
        <w:t>ig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ta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is?</w:t>
      </w:r>
    </w:p>
    <w:p w:rsidR="0074283C" w:rsidRDefault="0074283C">
      <w:pPr>
        <w:spacing w:before="17" w:line="240" w:lineRule="exact"/>
        <w:rPr>
          <w:sz w:val="24"/>
          <w:szCs w:val="24"/>
        </w:rPr>
      </w:pPr>
    </w:p>
    <w:p w:rsidR="0074283C" w:rsidRDefault="009A6314">
      <w:pPr>
        <w:spacing w:line="454" w:lineRule="auto"/>
        <w:ind w:left="1280" w:right="965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</w:p>
    <w:p w:rsidR="0074283C" w:rsidRDefault="009A6314">
      <w:pPr>
        <w:ind w:left="1280" w:right="9903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c</w:t>
      </w:r>
      <w:proofErr w:type="gramEnd"/>
      <w:r>
        <w:rPr>
          <w:rFonts w:ascii="Calibri" w:eastAsia="Calibri" w:hAnsi="Calibri" w:cs="Calibri"/>
          <w:sz w:val="22"/>
          <w:szCs w:val="22"/>
        </w:rPr>
        <w:t>. sp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rk</w:t>
      </w:r>
    </w:p>
    <w:p w:rsidR="0074283C" w:rsidRDefault="0074283C">
      <w:pPr>
        <w:spacing w:before="1" w:line="240" w:lineRule="exact"/>
        <w:rPr>
          <w:sz w:val="24"/>
          <w:szCs w:val="24"/>
        </w:rPr>
      </w:pPr>
    </w:p>
    <w:p w:rsidR="0074283C" w:rsidRDefault="009A6314">
      <w:pPr>
        <w:ind w:left="1280" w:right="9359"/>
        <w:jc w:val="both"/>
        <w:rPr>
          <w:rFonts w:ascii="Calibri" w:eastAsia="Calibri" w:hAnsi="Calibri" w:cs="Calibri"/>
          <w:sz w:val="22"/>
          <w:szCs w:val="22"/>
        </w:rPr>
      </w:pPr>
      <w:r>
        <w:pict>
          <v:group id="_x0000_s1038" style="position:absolute;left:0;text-align:left;margin-left:13.8pt;margin-top:733.1pt;width:573.95pt;height:13.7pt;z-index:-251659264;mso-position-horizontal-relative:page;mso-position-vertical-relative:page" coordorigin="276,14662" coordsize="11479,274">
            <v:shape id="_x0000_s1040" type="#_x0000_t75" style="position:absolute;left:276;top:14662;width:9334;height:274">
              <v:imagedata r:id="rId8" o:title=""/>
            </v:shape>
            <v:shape id="_x0000_s1039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 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ese</w:t>
      </w:r>
    </w:p>
    <w:p w:rsidR="0074283C" w:rsidRDefault="0074283C">
      <w:pPr>
        <w:spacing w:before="1" w:line="140" w:lineRule="exact"/>
        <w:rPr>
          <w:sz w:val="14"/>
          <w:szCs w:val="14"/>
        </w:rPr>
      </w:pPr>
    </w:p>
    <w:p w:rsidR="001306B9" w:rsidRPr="001306B9" w:rsidRDefault="001306B9" w:rsidP="001306B9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1306B9">
        <w:rPr>
          <w:rFonts w:ascii="Calibri" w:eastAsia="Calibri" w:hAnsi="Calibri" w:cs="Calibri"/>
          <w:b/>
          <w:position w:val="1"/>
          <w:sz w:val="28"/>
          <w:szCs w:val="28"/>
        </w:rPr>
        <w:t>Solution :</w:t>
      </w:r>
      <w:proofErr w:type="gramEnd"/>
      <w:r w:rsidRPr="001306B9">
        <w:rPr>
          <w:rFonts w:ascii="Calibri" w:eastAsia="Calibri" w:hAnsi="Calibri" w:cs="Calibri"/>
          <w:b/>
          <w:position w:val="1"/>
          <w:sz w:val="28"/>
          <w:szCs w:val="28"/>
        </w:rPr>
        <w:t xml:space="preserve"> d</w:t>
      </w: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74283C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74283C" w:rsidRDefault="0074283C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74283C" w:rsidRDefault="009A6314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74283C" w:rsidRDefault="009A6314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3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74283C" w:rsidRDefault="0074283C"/>
        </w:tc>
      </w:tr>
      <w:tr w:rsidR="0074283C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4283C" w:rsidRDefault="0074283C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4283C" w:rsidRDefault="0074283C"/>
        </w:tc>
      </w:tr>
    </w:tbl>
    <w:p w:rsidR="0074283C" w:rsidRDefault="0074283C">
      <w:pPr>
        <w:sectPr w:rsidR="0074283C">
          <w:pgSz w:w="12240" w:h="15840"/>
          <w:pgMar w:top="1100" w:right="180" w:bottom="280" w:left="160" w:header="783" w:footer="0" w:gutter="0"/>
          <w:cols w:space="720"/>
        </w:sectPr>
      </w:pPr>
    </w:p>
    <w:p w:rsidR="0074283C" w:rsidRDefault="0074283C">
      <w:pPr>
        <w:spacing w:before="1" w:line="140" w:lineRule="exact"/>
        <w:rPr>
          <w:sz w:val="14"/>
          <w:szCs w:val="14"/>
        </w:rPr>
      </w:pPr>
    </w:p>
    <w:p w:rsidR="0074283C" w:rsidRDefault="0074283C">
      <w:pPr>
        <w:spacing w:line="200" w:lineRule="exact"/>
      </w:pPr>
    </w:p>
    <w:p w:rsidR="0074283C" w:rsidRDefault="009A6314">
      <w:pPr>
        <w:spacing w:line="380" w:lineRule="exact"/>
        <w:ind w:left="1280" w:right="3565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3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b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tti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b/>
          <w:spacing w:val="-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3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ed</w:t>
      </w:r>
      <w:r>
        <w:rPr>
          <w:rFonts w:ascii="Calibri" w:eastAsia="Calibri" w:hAnsi="Calibri" w:cs="Calibri"/>
          <w:b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FS</w:t>
      </w:r>
      <w:r>
        <w:rPr>
          <w:rFonts w:ascii="Calibri" w:eastAsia="Calibri" w:hAnsi="Calibri" w:cs="Calibri"/>
          <w:b/>
          <w:spacing w:val="-5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&amp;</w:t>
      </w:r>
      <w:r>
        <w:rPr>
          <w:rFonts w:ascii="Calibri" w:eastAsia="Calibri" w:hAnsi="Calibri" w:cs="Calibri"/>
          <w:b/>
          <w:spacing w:val="-2"/>
          <w:position w:val="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3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du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ce</w:t>
      </w:r>
      <w:proofErr w:type="spellEnd"/>
      <w:r>
        <w:rPr>
          <w:rFonts w:ascii="Calibri" w:eastAsia="Calibri" w:hAnsi="Calibri" w:cs="Calibri"/>
          <w:b/>
          <w:spacing w:val="-1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rt</w:t>
      </w:r>
      <w:r>
        <w:rPr>
          <w:rFonts w:ascii="Calibri" w:eastAsia="Calibri" w:hAnsi="Calibri" w:cs="Calibri"/>
          <w:b/>
          <w:spacing w:val="-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to:</w:t>
      </w:r>
    </w:p>
    <w:p w:rsidR="0074283C" w:rsidRDefault="0074283C">
      <w:pPr>
        <w:spacing w:before="2" w:line="180" w:lineRule="exact"/>
        <w:rPr>
          <w:sz w:val="19"/>
          <w:szCs w:val="19"/>
        </w:rPr>
      </w:pPr>
    </w:p>
    <w:p w:rsidR="0074283C" w:rsidRDefault="009A6314">
      <w:pPr>
        <w:spacing w:line="454" w:lineRule="auto"/>
        <w:ind w:left="1280" w:right="981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a)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tch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) sp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rk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74283C" w:rsidRDefault="009A6314">
      <w:pPr>
        <w:ind w:left="1280" w:right="953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face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proofErr w:type="gramEnd"/>
    </w:p>
    <w:p w:rsidR="0074283C" w:rsidRDefault="0074283C">
      <w:pPr>
        <w:spacing w:before="1" w:line="240" w:lineRule="exact"/>
        <w:rPr>
          <w:sz w:val="24"/>
          <w:szCs w:val="24"/>
        </w:rPr>
      </w:pPr>
    </w:p>
    <w:p w:rsidR="00DB7371" w:rsidRDefault="00DB7371" w:rsidP="00DB7371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position w:val="1"/>
          <w:sz w:val="28"/>
          <w:szCs w:val="28"/>
        </w:rPr>
        <w:t>Solution :</w:t>
      </w:r>
      <w:proofErr w:type="gramEnd"/>
      <w:r>
        <w:rPr>
          <w:rFonts w:ascii="Calibri" w:eastAsia="Calibri" w:hAnsi="Calibri" w:cs="Calibri"/>
          <w:b/>
          <w:position w:val="1"/>
          <w:sz w:val="28"/>
          <w:szCs w:val="28"/>
        </w:rPr>
        <w:t xml:space="preserve"> c</w:t>
      </w:r>
    </w:p>
    <w:p w:rsidR="00DB7371" w:rsidRPr="00DB7371" w:rsidRDefault="00DB7371" w:rsidP="00DB7371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74283C" w:rsidRDefault="009A6314">
      <w:pPr>
        <w:ind w:left="1280" w:right="4717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4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fi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is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fo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wed</w:t>
      </w:r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b</w:t>
      </w:r>
      <w:r>
        <w:rPr>
          <w:rFonts w:ascii="Calibri" w:eastAsia="Calibri" w:hAnsi="Calibri" w:cs="Calibri"/>
          <w:b/>
          <w:sz w:val="32"/>
          <w:szCs w:val="32"/>
        </w:rPr>
        <w:t>y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2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ado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?</w:t>
      </w:r>
    </w:p>
    <w:p w:rsidR="0074283C" w:rsidRDefault="0074283C">
      <w:pPr>
        <w:spacing w:before="19" w:line="240" w:lineRule="exact"/>
        <w:rPr>
          <w:sz w:val="24"/>
          <w:szCs w:val="24"/>
        </w:rPr>
      </w:pPr>
    </w:p>
    <w:p w:rsidR="0074283C" w:rsidRDefault="009A6314">
      <w:pPr>
        <w:ind w:left="1280" w:right="1002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FS</w:t>
      </w:r>
    </w:p>
    <w:p w:rsidR="0074283C" w:rsidRDefault="0074283C">
      <w:pPr>
        <w:spacing w:before="1" w:line="240" w:lineRule="exact"/>
        <w:rPr>
          <w:sz w:val="24"/>
          <w:szCs w:val="24"/>
        </w:rPr>
      </w:pPr>
    </w:p>
    <w:p w:rsidR="0074283C" w:rsidRDefault="009A6314">
      <w:pPr>
        <w:ind w:left="1280" w:right="1002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G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74283C" w:rsidRDefault="0074283C">
      <w:pPr>
        <w:spacing w:line="240" w:lineRule="exact"/>
        <w:rPr>
          <w:sz w:val="24"/>
          <w:szCs w:val="24"/>
        </w:rPr>
      </w:pPr>
    </w:p>
    <w:p w:rsidR="0074283C" w:rsidRDefault="009A6314">
      <w:pPr>
        <w:ind w:left="1280" w:right="990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c.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FS</w:t>
      </w:r>
    </w:p>
    <w:p w:rsidR="0074283C" w:rsidRDefault="0074283C">
      <w:pPr>
        <w:spacing w:line="240" w:lineRule="exact"/>
        <w:rPr>
          <w:sz w:val="24"/>
          <w:szCs w:val="24"/>
        </w:rPr>
      </w:pPr>
    </w:p>
    <w:p w:rsidR="0074283C" w:rsidRDefault="009A6314">
      <w:pPr>
        <w:ind w:left="1280" w:right="991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TFS</w:t>
      </w:r>
    </w:p>
    <w:p w:rsidR="0074283C" w:rsidRDefault="0074283C">
      <w:pPr>
        <w:spacing w:before="1" w:line="240" w:lineRule="exact"/>
        <w:rPr>
          <w:sz w:val="24"/>
          <w:szCs w:val="24"/>
        </w:rPr>
      </w:pPr>
    </w:p>
    <w:p w:rsidR="00617B3B" w:rsidRDefault="00F2649A" w:rsidP="00617B3B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</w:t>
      </w:r>
      <w:r w:rsidR="00617B3B">
        <w:rPr>
          <w:rFonts w:ascii="Calibri" w:eastAsia="Calibri" w:hAnsi="Calibri" w:cs="Calibri"/>
          <w:b/>
          <w:position w:val="1"/>
          <w:sz w:val="28"/>
          <w:szCs w:val="28"/>
        </w:rPr>
        <w:t xml:space="preserve"> c</w:t>
      </w:r>
    </w:p>
    <w:p w:rsidR="00617B3B" w:rsidRPr="00617B3B" w:rsidRDefault="00617B3B" w:rsidP="00617B3B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74283C" w:rsidRDefault="009A6314">
      <w:pPr>
        <w:spacing w:line="275" w:lineRule="auto"/>
        <w:ind w:left="1280" w:right="187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5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ch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ata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b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on</w:t>
      </w:r>
      <w:r>
        <w:rPr>
          <w:rFonts w:ascii="Calibri" w:eastAsia="Calibri" w:hAnsi="Calibri" w:cs="Calibri"/>
          <w:b/>
          <w:sz w:val="32"/>
          <w:szCs w:val="32"/>
        </w:rPr>
        <w:t>sider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as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B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gD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ta</w:t>
      </w:r>
      <w:proofErr w:type="spellEnd"/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wi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t</w:t>
      </w:r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reg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to v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lume?</w:t>
      </w:r>
    </w:p>
    <w:p w:rsidR="0074283C" w:rsidRDefault="0074283C">
      <w:pPr>
        <w:spacing w:before="1" w:line="200" w:lineRule="exact"/>
      </w:pPr>
    </w:p>
    <w:p w:rsidR="0074283C" w:rsidRDefault="009A6314">
      <w:pPr>
        <w:spacing w:line="455" w:lineRule="auto"/>
        <w:ind w:left="1280" w:right="9322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ega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es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</w:p>
    <w:p w:rsidR="0074283C" w:rsidRDefault="009A6314">
      <w:pPr>
        <w:spacing w:line="260" w:lineRule="exact"/>
        <w:ind w:left="1280" w:right="95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c.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taby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es</w:t>
      </w:r>
    </w:p>
    <w:p w:rsidR="0074283C" w:rsidRDefault="0074283C">
      <w:pPr>
        <w:spacing w:line="240" w:lineRule="exact"/>
        <w:rPr>
          <w:sz w:val="24"/>
          <w:szCs w:val="24"/>
        </w:rPr>
      </w:pPr>
    </w:p>
    <w:p w:rsidR="0074283C" w:rsidRDefault="009A6314">
      <w:pPr>
        <w:ind w:left="1280" w:right="9906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proofErr w:type="gramEnd"/>
      <w:r>
        <w:rPr>
          <w:rFonts w:ascii="Calibri" w:eastAsia="Calibri" w:hAnsi="Calibri" w:cs="Calibri"/>
          <w:sz w:val="22"/>
          <w:szCs w:val="22"/>
        </w:rPr>
        <w:t>. b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</w:p>
    <w:p w:rsidR="00F2649A" w:rsidRDefault="00F2649A">
      <w:pPr>
        <w:ind w:left="1280" w:right="9906"/>
        <w:jc w:val="both"/>
        <w:rPr>
          <w:rFonts w:ascii="Calibri" w:eastAsia="Calibri" w:hAnsi="Calibri" w:cs="Calibri"/>
          <w:sz w:val="22"/>
          <w:szCs w:val="22"/>
        </w:rPr>
      </w:pPr>
    </w:p>
    <w:p w:rsidR="00F2649A" w:rsidRPr="00F2649A" w:rsidRDefault="00F2649A" w:rsidP="00F2649A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 xml:space="preserve"> d</w:t>
      </w:r>
    </w:p>
    <w:p w:rsidR="0074283C" w:rsidRDefault="0074283C">
      <w:pPr>
        <w:spacing w:before="1" w:line="240" w:lineRule="exact"/>
        <w:rPr>
          <w:sz w:val="24"/>
          <w:szCs w:val="24"/>
        </w:rPr>
      </w:pPr>
    </w:p>
    <w:p w:rsidR="0074283C" w:rsidRDefault="009A6314">
      <w:pPr>
        <w:ind w:left="1280" w:right="5147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6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Can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Had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oo</w:t>
      </w:r>
      <w:r>
        <w:rPr>
          <w:rFonts w:ascii="Calibri" w:eastAsia="Calibri" w:hAnsi="Calibri" w:cs="Calibri"/>
          <w:b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ro</w:t>
      </w:r>
      <w:r>
        <w:rPr>
          <w:rFonts w:ascii="Calibri" w:eastAsia="Calibri" w:hAnsi="Calibri" w:cs="Calibri"/>
          <w:b/>
          <w:sz w:val="32"/>
          <w:szCs w:val="32"/>
        </w:rPr>
        <w:t>cess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ata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 xml:space="preserve">in 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time?</w:t>
      </w:r>
    </w:p>
    <w:p w:rsidR="0074283C" w:rsidRDefault="0074283C">
      <w:pPr>
        <w:spacing w:before="17" w:line="240" w:lineRule="exact"/>
        <w:rPr>
          <w:sz w:val="24"/>
          <w:szCs w:val="24"/>
        </w:rPr>
      </w:pPr>
    </w:p>
    <w:p w:rsidR="0074283C" w:rsidRDefault="009A6314">
      <w:pPr>
        <w:spacing w:line="454" w:lineRule="auto"/>
        <w:ind w:left="1280" w:right="100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a. Y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</w:p>
    <w:p w:rsidR="0074283C" w:rsidRDefault="009A6314">
      <w:pPr>
        <w:ind w:left="1280" w:right="91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these</w:t>
      </w:r>
    </w:p>
    <w:p w:rsidR="0074283C" w:rsidRDefault="0074283C">
      <w:pPr>
        <w:spacing w:before="1" w:line="240" w:lineRule="exact"/>
        <w:rPr>
          <w:sz w:val="24"/>
          <w:szCs w:val="24"/>
        </w:rPr>
      </w:pPr>
    </w:p>
    <w:p w:rsidR="00F2649A" w:rsidRPr="00F2649A" w:rsidRDefault="00F2649A" w:rsidP="00F2649A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 d</w:t>
      </w:r>
    </w:p>
    <w:p w:rsidR="0074283C" w:rsidRDefault="009A6314">
      <w:pPr>
        <w:ind w:left="1280" w:right="6535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7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Had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oo</w:t>
      </w:r>
      <w:r>
        <w:rPr>
          <w:rFonts w:ascii="Calibri" w:eastAsia="Calibri" w:hAnsi="Calibri" w:cs="Calibri"/>
          <w:b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 xml:space="preserve">is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eve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ed</w:t>
      </w:r>
      <w:r>
        <w:rPr>
          <w:rFonts w:ascii="Calibri" w:eastAsia="Calibri" w:hAnsi="Calibri" w:cs="Calibri"/>
          <w:b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sing?</w:t>
      </w:r>
    </w:p>
    <w:p w:rsidR="0074283C" w:rsidRDefault="0074283C">
      <w:pPr>
        <w:spacing w:before="19" w:line="240" w:lineRule="exact"/>
        <w:rPr>
          <w:sz w:val="24"/>
          <w:szCs w:val="24"/>
        </w:rPr>
      </w:pPr>
    </w:p>
    <w:p w:rsidR="0074283C" w:rsidRDefault="009A6314">
      <w:pPr>
        <w:ind w:left="1280" w:right="1025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a. C</w:t>
      </w:r>
    </w:p>
    <w:p w:rsidR="0074283C" w:rsidRDefault="0074283C">
      <w:pPr>
        <w:spacing w:line="240" w:lineRule="exact"/>
        <w:rPr>
          <w:sz w:val="24"/>
          <w:szCs w:val="24"/>
        </w:rPr>
      </w:pPr>
    </w:p>
    <w:p w:rsidR="0074283C" w:rsidRDefault="009A6314">
      <w:pPr>
        <w:ind w:left="1280" w:right="1002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C++</w:t>
      </w:r>
    </w:p>
    <w:p w:rsidR="0074283C" w:rsidRDefault="0074283C">
      <w:pPr>
        <w:spacing w:line="240" w:lineRule="exact"/>
        <w:rPr>
          <w:sz w:val="24"/>
          <w:szCs w:val="24"/>
        </w:rPr>
      </w:pPr>
    </w:p>
    <w:p w:rsidR="0074283C" w:rsidRDefault="009A6314">
      <w:pPr>
        <w:ind w:left="1280" w:right="10005"/>
        <w:jc w:val="both"/>
        <w:rPr>
          <w:rFonts w:ascii="Calibri" w:eastAsia="Calibri" w:hAnsi="Calibri" w:cs="Calibri"/>
          <w:sz w:val="22"/>
          <w:szCs w:val="22"/>
        </w:rPr>
      </w:pPr>
      <w:r>
        <w:lastRenderedPageBreak/>
        <w:pict>
          <v:group id="_x0000_s1035" style="position:absolute;left:0;text-align:left;margin-left:13.8pt;margin-top:733.1pt;width:573.95pt;height:13.7pt;z-index:-251658240;mso-position-horizontal-relative:page;mso-position-vertical-relative:page" coordorigin="276,14662" coordsize="11479,274">
            <v:shape id="_x0000_s1037" type="#_x0000_t75" style="position:absolute;left:276;top:14662;width:9334;height:274">
              <v:imagedata r:id="rId8" o:title=""/>
            </v:shape>
            <v:shape id="_x0000_s1036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>c. J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</w:p>
    <w:p w:rsidR="0074283C" w:rsidRDefault="0074283C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74283C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74283C" w:rsidRDefault="0074283C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74283C" w:rsidRDefault="009A6314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74283C" w:rsidRDefault="009A6314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4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74283C" w:rsidRDefault="0074283C"/>
        </w:tc>
      </w:tr>
      <w:tr w:rsidR="0074283C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4283C" w:rsidRDefault="0074283C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4283C" w:rsidRDefault="0074283C"/>
        </w:tc>
      </w:tr>
    </w:tbl>
    <w:p w:rsidR="0074283C" w:rsidRDefault="009A6314" w:rsidP="000D68CF">
      <w:pPr>
        <w:spacing w:before="16"/>
        <w:ind w:left="560" w:right="9915" w:firstLine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 Ru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0D68CF" w:rsidRDefault="000D68CF" w:rsidP="000D68CF">
      <w:pPr>
        <w:spacing w:before="16"/>
        <w:ind w:left="560" w:right="9915" w:firstLine="720"/>
        <w:jc w:val="both"/>
        <w:rPr>
          <w:rFonts w:ascii="Calibri" w:eastAsia="Calibri" w:hAnsi="Calibri" w:cs="Calibri"/>
          <w:sz w:val="22"/>
          <w:szCs w:val="22"/>
        </w:rPr>
      </w:pPr>
    </w:p>
    <w:p w:rsidR="000D68CF" w:rsidRPr="000D68CF" w:rsidRDefault="000D68CF" w:rsidP="000D68CF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 xml:space="preserve"> c</w:t>
      </w:r>
    </w:p>
    <w:p w:rsidR="0074283C" w:rsidRDefault="0074283C">
      <w:pPr>
        <w:spacing w:before="1" w:line="240" w:lineRule="exact"/>
        <w:rPr>
          <w:sz w:val="24"/>
          <w:szCs w:val="24"/>
        </w:rPr>
      </w:pPr>
    </w:p>
    <w:p w:rsidR="0074283C" w:rsidRDefault="009A6314">
      <w:pPr>
        <w:ind w:left="1280" w:right="5206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8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oo</w:t>
      </w:r>
      <w:r>
        <w:rPr>
          <w:rFonts w:ascii="Calibri" w:eastAsia="Calibri" w:hAnsi="Calibri" w:cs="Calibri"/>
          <w:b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ed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ces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st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of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erati</w:t>
      </w:r>
      <w:r>
        <w:rPr>
          <w:rFonts w:ascii="Calibri" w:eastAsia="Calibri" w:hAnsi="Calibri" w:cs="Calibri"/>
          <w:b/>
          <w:spacing w:val="4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b</w:t>
      </w:r>
      <w:r>
        <w:rPr>
          <w:rFonts w:ascii="Calibri" w:eastAsia="Calibri" w:hAnsi="Calibri" w:cs="Calibri"/>
          <w:b/>
          <w:sz w:val="32"/>
          <w:szCs w:val="32"/>
        </w:rPr>
        <w:t>y?</w:t>
      </w:r>
    </w:p>
    <w:p w:rsidR="0074283C" w:rsidRDefault="0074283C">
      <w:pPr>
        <w:spacing w:before="19" w:line="240" w:lineRule="exact"/>
        <w:rPr>
          <w:sz w:val="24"/>
          <w:szCs w:val="24"/>
        </w:rPr>
      </w:pPr>
    </w:p>
    <w:p w:rsidR="0074283C" w:rsidRDefault="009A6314">
      <w:pPr>
        <w:spacing w:line="454" w:lineRule="auto"/>
        <w:ind w:left="1280" w:right="787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a. 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are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gramStart"/>
      <w:r>
        <w:rPr>
          <w:rFonts w:ascii="Calibri" w:eastAsia="Calibri" w:hAnsi="Calibri" w:cs="Calibri"/>
          <w:sz w:val="22"/>
          <w:szCs w:val="22"/>
        </w:rPr>
        <w:t>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od</w:t>
      </w:r>
      <w:r>
        <w:rPr>
          <w:rFonts w:ascii="Calibri" w:eastAsia="Calibri" w:hAnsi="Calibri" w:cs="Calibri"/>
          <w:sz w:val="22"/>
          <w:szCs w:val="22"/>
        </w:rPr>
        <w:t xml:space="preserve">es c.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74283C" w:rsidRDefault="009A6314">
      <w:pPr>
        <w:ind w:left="1280" w:right="910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</w:t>
      </w:r>
    </w:p>
    <w:p w:rsidR="000B540C" w:rsidRDefault="000B540C">
      <w:pPr>
        <w:ind w:left="1280" w:right="9104"/>
        <w:jc w:val="both"/>
        <w:rPr>
          <w:rFonts w:ascii="Calibri" w:eastAsia="Calibri" w:hAnsi="Calibri" w:cs="Calibri"/>
          <w:sz w:val="22"/>
          <w:szCs w:val="22"/>
        </w:rPr>
      </w:pPr>
    </w:p>
    <w:p w:rsidR="000B540C" w:rsidRPr="000B540C" w:rsidRDefault="000B540C" w:rsidP="000B540C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 xml:space="preserve"> a</w:t>
      </w:r>
    </w:p>
    <w:p w:rsidR="0074283C" w:rsidRDefault="0074283C">
      <w:pPr>
        <w:spacing w:before="1" w:line="240" w:lineRule="exact"/>
        <w:rPr>
          <w:sz w:val="24"/>
          <w:szCs w:val="24"/>
        </w:rPr>
      </w:pPr>
    </w:p>
    <w:p w:rsidR="0074283C" w:rsidRDefault="009A6314">
      <w:pPr>
        <w:ind w:left="1280" w:right="5335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9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rch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gi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op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in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oo</w:t>
      </w:r>
      <w:r>
        <w:rPr>
          <w:rFonts w:ascii="Calibri" w:eastAsia="Calibri" w:hAnsi="Calibri" w:cs="Calibri"/>
          <w:b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is?</w:t>
      </w:r>
    </w:p>
    <w:p w:rsidR="0074283C" w:rsidRDefault="0074283C">
      <w:pPr>
        <w:spacing w:before="17" w:line="240" w:lineRule="exact"/>
        <w:rPr>
          <w:sz w:val="24"/>
          <w:szCs w:val="24"/>
        </w:rPr>
      </w:pPr>
    </w:p>
    <w:p w:rsidR="0074283C" w:rsidRDefault="009A6314">
      <w:pPr>
        <w:spacing w:line="454" w:lineRule="auto"/>
        <w:ind w:left="1280" w:right="973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a. G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Ya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z w:val="22"/>
          <w:szCs w:val="22"/>
        </w:rPr>
        <w:t xml:space="preserve">o c. </w:t>
      </w:r>
      <w:proofErr w:type="spellStart"/>
      <w:r>
        <w:rPr>
          <w:rFonts w:ascii="Calibri" w:eastAsia="Calibri" w:hAnsi="Calibri" w:cs="Calibri"/>
          <w:sz w:val="22"/>
          <w:szCs w:val="22"/>
        </w:rPr>
        <w:t>Solr</w:t>
      </w:r>
      <w:proofErr w:type="spellEnd"/>
    </w:p>
    <w:p w:rsidR="0074283C" w:rsidRDefault="009A6314">
      <w:pPr>
        <w:ind w:left="1280" w:right="100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c. AOL</w:t>
      </w:r>
    </w:p>
    <w:p w:rsidR="00EF6752" w:rsidRDefault="00EF6752" w:rsidP="00EF6752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</w:p>
    <w:p w:rsidR="00EF6752" w:rsidRPr="00F2649A" w:rsidRDefault="00EF6752" w:rsidP="00EF6752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 xml:space="preserve"> c</w:t>
      </w:r>
    </w:p>
    <w:p w:rsidR="0074283C" w:rsidRDefault="0074283C">
      <w:pPr>
        <w:spacing w:before="1" w:line="240" w:lineRule="exact"/>
        <w:rPr>
          <w:sz w:val="24"/>
          <w:szCs w:val="24"/>
        </w:rPr>
      </w:pPr>
    </w:p>
    <w:p w:rsidR="0074283C" w:rsidRDefault="009A6314">
      <w:pPr>
        <w:ind w:left="1280" w:right="309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10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sz w:val="32"/>
          <w:szCs w:val="32"/>
        </w:rPr>
        <w:t>ream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ro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>sing</w:t>
      </w:r>
      <w:r>
        <w:rPr>
          <w:rFonts w:ascii="Calibri" w:eastAsia="Calibri" w:hAnsi="Calibri" w:cs="Calibri"/>
          <w:b/>
          <w:spacing w:val="-1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can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b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ie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v</w:t>
      </w:r>
      <w:r>
        <w:rPr>
          <w:rFonts w:ascii="Calibri" w:eastAsia="Calibri" w:hAnsi="Calibri" w:cs="Calibri"/>
          <w:b/>
          <w:sz w:val="32"/>
          <w:szCs w:val="32"/>
        </w:rPr>
        <w:t>ed</w:t>
      </w:r>
      <w:r>
        <w:rPr>
          <w:rFonts w:ascii="Calibri" w:eastAsia="Calibri" w:hAnsi="Calibri" w:cs="Calibri"/>
          <w:b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in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oo</w:t>
      </w:r>
      <w:r>
        <w:rPr>
          <w:rFonts w:ascii="Calibri" w:eastAsia="Calibri" w:hAnsi="Calibri" w:cs="Calibri"/>
          <w:b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si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g?</w:t>
      </w:r>
    </w:p>
    <w:p w:rsidR="0074283C" w:rsidRDefault="0074283C">
      <w:pPr>
        <w:spacing w:before="19" w:line="240" w:lineRule="exact"/>
        <w:rPr>
          <w:sz w:val="24"/>
          <w:szCs w:val="24"/>
        </w:rPr>
      </w:pPr>
    </w:p>
    <w:p w:rsidR="0074283C" w:rsidRDefault="009A6314">
      <w:pPr>
        <w:spacing w:line="455" w:lineRule="auto"/>
        <w:ind w:left="1280" w:right="982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a. 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 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ark</w:t>
      </w:r>
    </w:p>
    <w:p w:rsidR="0074283C" w:rsidRDefault="009A6314">
      <w:pPr>
        <w:spacing w:line="260" w:lineRule="exact"/>
        <w:ind w:left="1280" w:right="918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c. B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</w:p>
    <w:p w:rsidR="0074283C" w:rsidRDefault="0074283C">
      <w:pPr>
        <w:spacing w:line="240" w:lineRule="exact"/>
        <w:rPr>
          <w:sz w:val="24"/>
          <w:szCs w:val="24"/>
        </w:rPr>
      </w:pPr>
    </w:p>
    <w:p w:rsidR="0074283C" w:rsidRDefault="009A6314">
      <w:pPr>
        <w:ind w:left="1280" w:right="910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</w:t>
      </w:r>
    </w:p>
    <w:p w:rsidR="00956583" w:rsidRDefault="00956583" w:rsidP="00956583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</w:p>
    <w:p w:rsidR="00956583" w:rsidRPr="00F2649A" w:rsidRDefault="00956583" w:rsidP="00956583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</w:t>
      </w:r>
      <w:r w:rsidR="00563D2D">
        <w:rPr>
          <w:rFonts w:ascii="Calibri" w:eastAsia="Calibri" w:hAnsi="Calibri" w:cs="Calibri"/>
          <w:b/>
          <w:position w:val="1"/>
          <w:sz w:val="28"/>
          <w:szCs w:val="28"/>
        </w:rPr>
        <w:t xml:space="preserve"> c</w:t>
      </w:r>
    </w:p>
    <w:p w:rsidR="0074283C" w:rsidRDefault="0074283C">
      <w:pPr>
        <w:spacing w:before="19" w:line="220" w:lineRule="exact"/>
        <w:rPr>
          <w:sz w:val="22"/>
          <w:szCs w:val="22"/>
        </w:rPr>
      </w:pPr>
    </w:p>
    <w:p w:rsidR="0074283C" w:rsidRDefault="009A6314">
      <w:pPr>
        <w:ind w:left="1280" w:right="3481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11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at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is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g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est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ata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un</w:t>
      </w:r>
      <w:r>
        <w:rPr>
          <w:rFonts w:ascii="Calibri" w:eastAsia="Calibri" w:hAnsi="Calibri" w:cs="Calibri"/>
          <w:b/>
          <w:sz w:val="32"/>
          <w:szCs w:val="32"/>
        </w:rPr>
        <w:t>it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w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have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 xml:space="preserve">at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re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>en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t</w:t>
      </w:r>
      <w:r>
        <w:rPr>
          <w:rFonts w:ascii="Calibri" w:eastAsia="Calibri" w:hAnsi="Calibri" w:cs="Calibri"/>
          <w:b/>
          <w:sz w:val="32"/>
          <w:szCs w:val="32"/>
        </w:rPr>
        <w:t>?</w:t>
      </w:r>
    </w:p>
    <w:p w:rsidR="0074283C" w:rsidRDefault="0074283C">
      <w:pPr>
        <w:spacing w:before="7" w:line="160" w:lineRule="exact"/>
        <w:rPr>
          <w:sz w:val="16"/>
          <w:szCs w:val="16"/>
        </w:rPr>
      </w:pPr>
    </w:p>
    <w:p w:rsidR="0074283C" w:rsidRDefault="0074283C">
      <w:pPr>
        <w:spacing w:line="200" w:lineRule="exact"/>
      </w:pPr>
    </w:p>
    <w:p w:rsidR="0074283C" w:rsidRDefault="009A6314">
      <w:pPr>
        <w:spacing w:line="480" w:lineRule="auto"/>
        <w:ind w:left="1280" w:right="9545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sz w:val="21"/>
          <w:szCs w:val="21"/>
        </w:rPr>
        <w:t xml:space="preserve">a. 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b. 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z w:val="21"/>
          <w:szCs w:val="21"/>
        </w:rPr>
        <w:t>Exa</w:t>
      </w:r>
      <w:r>
        <w:rPr>
          <w:rFonts w:ascii="Calibri" w:eastAsia="Calibri" w:hAnsi="Calibri" w:cs="Calibri"/>
          <w:spacing w:val="-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 xml:space="preserve">e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.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3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</w:p>
    <w:p w:rsidR="0074283C" w:rsidRDefault="009A6314">
      <w:pPr>
        <w:spacing w:before="1"/>
        <w:ind w:left="1280" w:right="9345"/>
        <w:jc w:val="both"/>
        <w:rPr>
          <w:rFonts w:ascii="Calibri" w:eastAsia="Calibri" w:hAnsi="Calibri" w:cs="Calibri"/>
          <w:sz w:val="21"/>
          <w:szCs w:val="21"/>
        </w:rPr>
      </w:pPr>
      <w:r>
        <w:pict>
          <v:group id="_x0000_s1032" style="position:absolute;left:0;text-align:left;margin-left:13.8pt;margin-top:733.1pt;width:573.95pt;height:13.7pt;z-index:-251657216;mso-position-horizontal-relative:page;mso-position-vertical-relative:page" coordorigin="276,14662" coordsize="11479,274">
            <v:shape id="_x0000_s1034" type="#_x0000_t75" style="position:absolute;left:276;top:14662;width:9334;height:274">
              <v:imagedata r:id="rId8" o:title=""/>
            </v:shape>
            <v:shape id="_x0000_s1033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proofErr w:type="gramStart"/>
      <w:r>
        <w:rPr>
          <w:rFonts w:ascii="Calibri" w:eastAsia="Calibri" w:hAnsi="Calibri" w:cs="Calibri"/>
          <w:sz w:val="21"/>
          <w:szCs w:val="21"/>
        </w:rPr>
        <w:t xml:space="preserve">d. 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by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proofErr w:type="spellEnd"/>
      <w:proofErr w:type="gramEnd"/>
    </w:p>
    <w:p w:rsidR="0074283C" w:rsidRDefault="0074283C">
      <w:pPr>
        <w:spacing w:line="200" w:lineRule="exact"/>
      </w:pPr>
    </w:p>
    <w:p w:rsidR="0074283C" w:rsidRPr="009275B1" w:rsidRDefault="002A0E97" w:rsidP="009275B1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lastRenderedPageBreak/>
        <w:t>Solution:</w:t>
      </w:r>
      <w:r w:rsidR="009275B1">
        <w:rPr>
          <w:rFonts w:ascii="Calibri" w:eastAsia="Calibri" w:hAnsi="Calibri" w:cs="Calibri"/>
          <w:b/>
          <w:position w:val="1"/>
          <w:sz w:val="28"/>
          <w:szCs w:val="28"/>
        </w:rPr>
        <w:t xml:space="preserve"> d</w:t>
      </w: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20" w:lineRule="exact"/>
        <w:rPr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74283C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74283C" w:rsidRDefault="0074283C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74283C" w:rsidRDefault="009A6314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74283C" w:rsidRDefault="009A6314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5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74283C" w:rsidRDefault="0074283C"/>
        </w:tc>
      </w:tr>
      <w:tr w:rsidR="0074283C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4283C" w:rsidRDefault="0074283C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4283C" w:rsidRDefault="0074283C"/>
        </w:tc>
      </w:tr>
    </w:tbl>
    <w:p w:rsidR="0074283C" w:rsidRDefault="0074283C">
      <w:pPr>
        <w:sectPr w:rsidR="0074283C">
          <w:headerReference w:type="default" r:id="rId13"/>
          <w:pgSz w:w="12240" w:h="15840"/>
          <w:pgMar w:top="1100" w:right="180" w:bottom="280" w:left="160" w:header="783" w:footer="0" w:gutter="0"/>
          <w:cols w:space="720"/>
        </w:sectPr>
      </w:pPr>
    </w:p>
    <w:p w:rsidR="0074283C" w:rsidRDefault="0074283C">
      <w:pPr>
        <w:spacing w:before="2" w:line="120" w:lineRule="exact"/>
        <w:rPr>
          <w:sz w:val="13"/>
          <w:szCs w:val="13"/>
        </w:rPr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9A6314">
      <w:pPr>
        <w:spacing w:line="380" w:lineRule="exact"/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12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3"/>
          <w:position w:val="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position w:val="1"/>
          <w:sz w:val="32"/>
          <w:szCs w:val="32"/>
        </w:rPr>
        <w:t>Had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oo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pacing w:val="-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is</w:t>
      </w:r>
      <w:r>
        <w:rPr>
          <w:rFonts w:ascii="Calibri" w:eastAsia="Calibri" w:hAnsi="Calibri" w:cs="Calibri"/>
          <w:b/>
          <w:spacing w:val="-2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well</w:t>
      </w:r>
      <w:r>
        <w:rPr>
          <w:rFonts w:ascii="Calibri" w:eastAsia="Calibri" w:hAnsi="Calibri" w:cs="Calibri"/>
          <w:b/>
          <w:spacing w:val="-2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it</w:t>
      </w:r>
      <w:r>
        <w:rPr>
          <w:rFonts w:ascii="Calibri" w:eastAsia="Calibri" w:hAnsi="Calibri" w:cs="Calibri"/>
          <w:b/>
          <w:spacing w:val="3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-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ters</w:t>
      </w:r>
      <w:r>
        <w:rPr>
          <w:rFonts w:ascii="Calibri" w:eastAsia="Calibri" w:hAnsi="Calibri" w:cs="Calibri"/>
          <w:b/>
          <w:spacing w:val="-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:</w:t>
      </w:r>
    </w:p>
    <w:p w:rsidR="0074283C" w:rsidRDefault="0074283C">
      <w:pPr>
        <w:spacing w:before="1" w:line="180" w:lineRule="exact"/>
        <w:rPr>
          <w:sz w:val="19"/>
          <w:szCs w:val="19"/>
        </w:rPr>
      </w:pPr>
    </w:p>
    <w:p w:rsidR="0074283C" w:rsidRDefault="0074283C">
      <w:pPr>
        <w:spacing w:line="200" w:lineRule="exact"/>
      </w:pPr>
    </w:p>
    <w:p w:rsidR="0074283C" w:rsidRDefault="009A6314">
      <w:pPr>
        <w:spacing w:line="479" w:lineRule="auto"/>
        <w:ind w:left="1280" w:right="7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a.</w:t>
      </w:r>
      <w:r>
        <w:rPr>
          <w:rFonts w:ascii="Calibri" w:eastAsia="Calibri" w:hAnsi="Calibri" w:cs="Calibri"/>
          <w:spacing w:val="4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74283C" w:rsidRDefault="009A6314">
      <w:pPr>
        <w:spacing w:before="2" w:line="479" w:lineRule="auto"/>
        <w:ind w:left="1280" w:right="7622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M</w:t>
      </w:r>
      <w:r>
        <w:rPr>
          <w:rFonts w:ascii="Calibri" w:eastAsia="Calibri" w:hAnsi="Calibri" w:cs="Calibri"/>
          <w:sz w:val="24"/>
          <w:szCs w:val="24"/>
        </w:rPr>
        <w:t>ost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ese</w:t>
      </w:r>
    </w:p>
    <w:p w:rsidR="00D953A1" w:rsidRDefault="00D953A1" w:rsidP="00D953A1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</w:t>
      </w:r>
      <w:r w:rsidR="00E005D4">
        <w:rPr>
          <w:rFonts w:ascii="Calibri" w:eastAsia="Calibri" w:hAnsi="Calibri" w:cs="Calibri"/>
          <w:b/>
          <w:position w:val="1"/>
          <w:sz w:val="28"/>
          <w:szCs w:val="28"/>
        </w:rPr>
        <w:t xml:space="preserve"> a</w:t>
      </w:r>
    </w:p>
    <w:p w:rsidR="00B54976" w:rsidRPr="00D953A1" w:rsidRDefault="00B54976" w:rsidP="00D953A1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</w:p>
    <w:p w:rsidR="0074283C" w:rsidRDefault="009A6314">
      <w:pPr>
        <w:spacing w:line="380" w:lineRule="exact"/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13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3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at</w:t>
      </w:r>
      <w:r>
        <w:rPr>
          <w:rFonts w:ascii="Calibri" w:eastAsia="Calibri" w:hAnsi="Calibri" w:cs="Calibri"/>
          <w:b/>
          <w:spacing w:val="-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is</w:t>
      </w:r>
      <w:r>
        <w:rPr>
          <w:rFonts w:ascii="Calibri" w:eastAsia="Calibri" w:hAnsi="Calibri" w:cs="Calibri"/>
          <w:b/>
          <w:spacing w:val="-2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bat</w:t>
      </w:r>
      <w:r>
        <w:rPr>
          <w:rFonts w:ascii="Calibri" w:eastAsia="Calibri" w:hAnsi="Calibri" w:cs="Calibri"/>
          <w:b/>
          <w:spacing w:val="3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ro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essing?</w:t>
      </w:r>
    </w:p>
    <w:p w:rsidR="0074283C" w:rsidRDefault="0074283C">
      <w:pPr>
        <w:spacing w:before="1" w:line="180" w:lineRule="exact"/>
        <w:rPr>
          <w:sz w:val="19"/>
          <w:szCs w:val="19"/>
        </w:rPr>
      </w:pPr>
    </w:p>
    <w:p w:rsidR="0074283C" w:rsidRDefault="0074283C">
      <w:pPr>
        <w:spacing w:line="200" w:lineRule="exact"/>
      </w:pPr>
    </w:p>
    <w:p w:rsidR="0074283C" w:rsidRDefault="009A6314">
      <w:pPr>
        <w:ind w:left="128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evio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ly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ollec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 j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 in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74283C" w:rsidRDefault="0074283C">
      <w:pPr>
        <w:spacing w:before="15" w:line="280" w:lineRule="exact"/>
        <w:rPr>
          <w:sz w:val="28"/>
          <w:szCs w:val="28"/>
        </w:rPr>
      </w:pPr>
    </w:p>
    <w:p w:rsidR="0074283C" w:rsidRDefault="009A6314">
      <w:pPr>
        <w:spacing w:line="479" w:lineRule="auto"/>
        <w:ind w:left="1280" w:right="456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b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sly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ollec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 j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s in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ff</w:t>
      </w:r>
      <w:r>
        <w:rPr>
          <w:rFonts w:ascii="Calibri" w:eastAsia="Calibri" w:hAnsi="Calibri" w:cs="Calibri"/>
          <w:spacing w:val="-2"/>
          <w:sz w:val="24"/>
          <w:szCs w:val="24"/>
        </w:rPr>
        <w:t>er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es.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5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</w:t>
      </w:r>
    </w:p>
    <w:p w:rsidR="0074283C" w:rsidRDefault="009A6314">
      <w:pPr>
        <w:ind w:left="1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ese</w:t>
      </w:r>
    </w:p>
    <w:p w:rsidR="0074283C" w:rsidRDefault="0074283C">
      <w:pPr>
        <w:spacing w:line="200" w:lineRule="exact"/>
      </w:pPr>
    </w:p>
    <w:p w:rsidR="0074283C" w:rsidRDefault="0074283C">
      <w:pPr>
        <w:spacing w:before="14" w:line="260" w:lineRule="exact"/>
        <w:rPr>
          <w:sz w:val="26"/>
          <w:szCs w:val="26"/>
        </w:rPr>
      </w:pPr>
    </w:p>
    <w:p w:rsidR="001B41BA" w:rsidRDefault="001B41BA" w:rsidP="001B41BA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 xml:space="preserve"> a</w:t>
      </w:r>
    </w:p>
    <w:p w:rsidR="001B41BA" w:rsidRPr="001B41BA" w:rsidRDefault="001B41BA" w:rsidP="001B41BA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</w:p>
    <w:p w:rsidR="0074283C" w:rsidRDefault="009A6314">
      <w:pPr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14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at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is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st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pr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cessing?</w:t>
      </w:r>
    </w:p>
    <w:p w:rsidR="0074283C" w:rsidRDefault="0074283C">
      <w:pPr>
        <w:spacing w:before="4" w:line="180" w:lineRule="exact"/>
        <w:rPr>
          <w:sz w:val="19"/>
          <w:szCs w:val="19"/>
        </w:rPr>
      </w:pPr>
    </w:p>
    <w:p w:rsidR="0074283C" w:rsidRDefault="0074283C">
      <w:pPr>
        <w:spacing w:line="200" w:lineRule="exact"/>
      </w:pPr>
    </w:p>
    <w:p w:rsidR="0074283C" w:rsidRDefault="009A6314">
      <w:pPr>
        <w:spacing w:line="479" w:lineRule="auto"/>
        <w:ind w:left="1640" w:right="723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a.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ms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ese</w:t>
      </w:r>
    </w:p>
    <w:p w:rsidR="0074283C" w:rsidRDefault="009A6314">
      <w:pPr>
        <w:ind w:left="1640" w:right="848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ese</w:t>
      </w:r>
    </w:p>
    <w:p w:rsidR="00866B54" w:rsidRDefault="00866B54">
      <w:pPr>
        <w:ind w:left="1640" w:right="8489"/>
        <w:jc w:val="both"/>
        <w:rPr>
          <w:rFonts w:ascii="Calibri" w:eastAsia="Calibri" w:hAnsi="Calibri" w:cs="Calibri"/>
          <w:sz w:val="24"/>
          <w:szCs w:val="24"/>
        </w:rPr>
      </w:pPr>
    </w:p>
    <w:p w:rsidR="00866B54" w:rsidRPr="00866B54" w:rsidRDefault="00866B54" w:rsidP="00866B54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 xml:space="preserve"> a</w:t>
      </w:r>
    </w:p>
    <w:p w:rsidR="0074283C" w:rsidRDefault="0074283C">
      <w:pPr>
        <w:spacing w:before="10" w:line="180" w:lineRule="exact"/>
        <w:rPr>
          <w:sz w:val="18"/>
          <w:szCs w:val="18"/>
        </w:rPr>
      </w:pPr>
    </w:p>
    <w:p w:rsidR="0074283C" w:rsidRDefault="0074283C">
      <w:pPr>
        <w:spacing w:line="200" w:lineRule="exact"/>
      </w:pPr>
    </w:p>
    <w:p w:rsidR="0074283C" w:rsidRDefault="009A6314">
      <w:pPr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15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Had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oo</w:t>
      </w:r>
      <w:r>
        <w:rPr>
          <w:rFonts w:ascii="Calibri" w:eastAsia="Calibri" w:hAnsi="Calibri" w:cs="Calibri"/>
          <w:b/>
          <w:sz w:val="32"/>
          <w:szCs w:val="32"/>
        </w:rPr>
        <w:t>p</w:t>
      </w:r>
      <w:proofErr w:type="spellEnd"/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s?</w:t>
      </w:r>
    </w:p>
    <w:p w:rsidR="0074283C" w:rsidRDefault="0074283C">
      <w:pPr>
        <w:spacing w:before="9" w:line="180" w:lineRule="exact"/>
        <w:rPr>
          <w:sz w:val="18"/>
          <w:szCs w:val="18"/>
        </w:rPr>
      </w:pPr>
    </w:p>
    <w:p w:rsidR="0074283C" w:rsidRDefault="0074283C">
      <w:pPr>
        <w:spacing w:line="200" w:lineRule="exact"/>
      </w:pPr>
    </w:p>
    <w:p w:rsidR="0074283C" w:rsidRDefault="009A6314">
      <w:pPr>
        <w:ind w:left="1640" w:right="8425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a.   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Ba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ch</w:t>
      </w:r>
      <w:r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pro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es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</w:p>
    <w:p w:rsidR="0074283C" w:rsidRDefault="0074283C">
      <w:pPr>
        <w:spacing w:before="17" w:line="240" w:lineRule="exact"/>
        <w:rPr>
          <w:sz w:val="24"/>
          <w:szCs w:val="24"/>
        </w:rPr>
      </w:pPr>
    </w:p>
    <w:p w:rsidR="0074283C" w:rsidRDefault="009A6314">
      <w:pPr>
        <w:spacing w:line="480" w:lineRule="auto"/>
        <w:ind w:left="1640" w:right="7636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sz w:val="21"/>
          <w:szCs w:val="21"/>
        </w:rPr>
        <w:t>b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3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 xml:space="preserve">eal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3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ce</w:t>
      </w:r>
      <w:r>
        <w:rPr>
          <w:rFonts w:ascii="Calibri" w:eastAsia="Calibri" w:hAnsi="Calibri" w:cs="Calibri"/>
          <w:spacing w:val="-1"/>
          <w:sz w:val="21"/>
          <w:szCs w:val="21"/>
        </w:rPr>
        <w:t>ss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 xml:space="preserve">g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 xml:space="preserve">.   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Re</w:t>
      </w:r>
      <w:r>
        <w:rPr>
          <w:rFonts w:ascii="Calibri" w:eastAsia="Calibri" w:hAnsi="Calibri" w:cs="Calibri"/>
          <w:sz w:val="21"/>
          <w:szCs w:val="21"/>
        </w:rPr>
        <w:t xml:space="preserve">al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pro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es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</w:p>
    <w:p w:rsidR="0074283C" w:rsidRDefault="009A6314">
      <w:pPr>
        <w:spacing w:line="240" w:lineRule="exact"/>
        <w:ind w:left="1640" w:right="8748"/>
        <w:jc w:val="both"/>
        <w:rPr>
          <w:rFonts w:ascii="Calibri" w:eastAsia="Calibri" w:hAnsi="Calibri" w:cs="Calibri"/>
          <w:sz w:val="21"/>
          <w:szCs w:val="21"/>
        </w:rPr>
      </w:pPr>
      <w:r>
        <w:lastRenderedPageBreak/>
        <w:pict>
          <v:group id="_x0000_s1029" style="position:absolute;left:0;text-align:left;margin-left:13.8pt;margin-top:733.1pt;width:573.95pt;height:13.7pt;z-index:-251656192;mso-position-horizontal-relative:page;mso-position-vertical-relative:page" coordorigin="276,14662" coordsize="11479,274">
            <v:shape id="_x0000_s1031" type="#_x0000_t75" style="position:absolute;left:276;top:14662;width:9334;height:274">
              <v:imagedata r:id="rId8" o:title=""/>
            </v:shape>
            <v:shape id="_x0000_s1030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position w:val="1"/>
          <w:sz w:val="21"/>
          <w:szCs w:val="21"/>
        </w:rPr>
        <w:t xml:space="preserve">d.   </w:t>
      </w:r>
      <w:r>
        <w:rPr>
          <w:rFonts w:ascii="Calibri" w:eastAsia="Calibri" w:hAnsi="Calibri" w:cs="Calibri"/>
          <w:spacing w:val="6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1"/>
          <w:szCs w:val="21"/>
        </w:rPr>
        <w:t xml:space="preserve">All </w:t>
      </w:r>
      <w:r>
        <w:rPr>
          <w:rFonts w:ascii="Calibri" w:eastAsia="Calibri" w:hAnsi="Calibri" w:cs="Calibri"/>
          <w:spacing w:val="-1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position w:val="1"/>
          <w:sz w:val="21"/>
          <w:szCs w:val="21"/>
        </w:rPr>
        <w:t>he ab</w:t>
      </w:r>
      <w:r>
        <w:rPr>
          <w:rFonts w:ascii="Calibri" w:eastAsia="Calibri" w:hAnsi="Calibri" w:cs="Calibri"/>
          <w:spacing w:val="-2"/>
          <w:position w:val="1"/>
          <w:sz w:val="21"/>
          <w:szCs w:val="21"/>
        </w:rPr>
        <w:t>ov</w:t>
      </w:r>
      <w:r>
        <w:rPr>
          <w:rFonts w:ascii="Calibri" w:eastAsia="Calibri" w:hAnsi="Calibri" w:cs="Calibri"/>
          <w:position w:val="1"/>
          <w:sz w:val="21"/>
          <w:szCs w:val="21"/>
        </w:rPr>
        <w:t>e</w:t>
      </w:r>
    </w:p>
    <w:p w:rsidR="0074283C" w:rsidRDefault="0074283C">
      <w:pPr>
        <w:spacing w:before="5" w:line="100" w:lineRule="exact"/>
        <w:rPr>
          <w:sz w:val="11"/>
          <w:szCs w:val="11"/>
        </w:rPr>
      </w:pPr>
    </w:p>
    <w:p w:rsidR="00542C78" w:rsidRPr="00542C78" w:rsidRDefault="00542C78" w:rsidP="00542C78">
      <w:pPr>
        <w:spacing w:line="260" w:lineRule="exact"/>
        <w:ind w:left="1280" w:right="9191"/>
        <w:jc w:val="both"/>
        <w:rPr>
          <w:rFonts w:ascii="Calibri" w:eastAsia="Calibri" w:hAnsi="Calibri" w:cs="Calibri"/>
          <w:b/>
          <w:position w:val="1"/>
          <w:sz w:val="28"/>
          <w:szCs w:val="28"/>
        </w:rPr>
      </w:pPr>
      <w:r>
        <w:rPr>
          <w:rFonts w:ascii="Calibri" w:eastAsia="Calibri" w:hAnsi="Calibri" w:cs="Calibri"/>
          <w:b/>
          <w:position w:val="1"/>
          <w:sz w:val="28"/>
          <w:szCs w:val="28"/>
        </w:rPr>
        <w:t>Solution: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 xml:space="preserve"> a</w:t>
      </w:r>
    </w:p>
    <w:p w:rsidR="0074283C" w:rsidRDefault="0074283C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74283C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74283C" w:rsidRDefault="0074283C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74283C" w:rsidRDefault="009A6314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74283C" w:rsidRDefault="009A6314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6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74283C" w:rsidRDefault="0074283C"/>
        </w:tc>
      </w:tr>
      <w:tr w:rsidR="0074283C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4283C" w:rsidRDefault="0074283C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4283C" w:rsidRDefault="0074283C"/>
        </w:tc>
      </w:tr>
    </w:tbl>
    <w:p w:rsidR="0074283C" w:rsidRDefault="0074283C">
      <w:pPr>
        <w:spacing w:line="200" w:lineRule="exact"/>
      </w:pPr>
      <w:bookmarkStart w:id="0" w:name="_GoBack"/>
      <w:bookmarkEnd w:id="0"/>
    </w:p>
    <w:p w:rsidR="0074283C" w:rsidRDefault="009A6314">
      <w:pPr>
        <w:spacing w:before="21"/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6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pec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p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</w:p>
    <w:p w:rsidR="0074283C" w:rsidRDefault="0074283C">
      <w:pPr>
        <w:spacing w:before="12" w:line="280" w:lineRule="exact"/>
        <w:rPr>
          <w:sz w:val="28"/>
          <w:szCs w:val="28"/>
        </w:rPr>
      </w:pPr>
    </w:p>
    <w:p w:rsidR="0074283C" w:rsidRDefault="009A6314">
      <w:pPr>
        <w:ind w:left="128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e.</w:t>
      </w:r>
      <w:proofErr w:type="gramEnd"/>
    </w:p>
    <w:p w:rsidR="0074283C" w:rsidRDefault="0074283C">
      <w:pPr>
        <w:spacing w:before="1" w:line="280" w:lineRule="exact"/>
        <w:rPr>
          <w:sz w:val="28"/>
          <w:szCs w:val="28"/>
        </w:rPr>
      </w:pPr>
    </w:p>
    <w:p w:rsidR="0074283C" w:rsidRDefault="009A6314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7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Appr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e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ime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plete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sk</w:t>
      </w:r>
    </w:p>
    <w:p w:rsidR="0074283C" w:rsidRDefault="0074283C">
      <w:pPr>
        <w:spacing w:before="12" w:line="280" w:lineRule="exact"/>
        <w:rPr>
          <w:sz w:val="28"/>
          <w:szCs w:val="28"/>
        </w:rPr>
      </w:pPr>
    </w:p>
    <w:p w:rsidR="0074283C" w:rsidRDefault="009A6314">
      <w:pPr>
        <w:ind w:left="1280"/>
        <w:rPr>
          <w:rFonts w:ascii="Calibri" w:eastAsia="Calibri" w:hAnsi="Calibri" w:cs="Calibri"/>
          <w:sz w:val="24"/>
          <w:szCs w:val="24"/>
        </w:rPr>
      </w:pPr>
      <w:r>
        <w:pict>
          <v:group id="_x0000_s1026" style="position:absolute;left:0;text-align:left;margin-left:13.8pt;margin-top:733.1pt;width:573.95pt;height:13.7pt;z-index:-251655168;mso-position-horizontal-relative:page;mso-position-vertical-relative:page" coordorigin="276,14662" coordsize="11479,274">
            <v:shape id="_x0000_s1028" type="#_x0000_t75" style="position:absolute;left:276;top:14662;width:9334;height:274">
              <v:imagedata r:id="rId8" o:title=""/>
            </v:shape>
            <v:shape id="_x0000_s1027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</w:p>
    <w:p w:rsidR="0074283C" w:rsidRDefault="0074283C">
      <w:pPr>
        <w:spacing w:before="2" w:line="160" w:lineRule="exact"/>
        <w:rPr>
          <w:sz w:val="17"/>
          <w:szCs w:val="17"/>
        </w:rPr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p w:rsidR="0074283C" w:rsidRDefault="0074283C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74283C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74283C" w:rsidRDefault="0074283C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74283C" w:rsidRDefault="009A6314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74283C" w:rsidRDefault="009A6314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7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74283C" w:rsidRDefault="0074283C"/>
        </w:tc>
      </w:tr>
      <w:tr w:rsidR="0074283C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4283C" w:rsidRDefault="0074283C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74283C" w:rsidRDefault="0074283C"/>
        </w:tc>
      </w:tr>
    </w:tbl>
    <w:p w:rsidR="009A6314" w:rsidRDefault="009A6314"/>
    <w:sectPr w:rsidR="009A6314">
      <w:pgSz w:w="12240" w:h="15840"/>
      <w:pgMar w:top="1100" w:right="180" w:bottom="280" w:left="160" w:header="78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314" w:rsidRDefault="009A6314">
      <w:r>
        <w:separator/>
      </w:r>
    </w:p>
  </w:endnote>
  <w:endnote w:type="continuationSeparator" w:id="0">
    <w:p w:rsidR="009A6314" w:rsidRDefault="009A6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314" w:rsidRDefault="009A6314">
      <w:r>
        <w:separator/>
      </w:r>
    </w:p>
  </w:footnote>
  <w:footnote w:type="continuationSeparator" w:id="0">
    <w:p w:rsidR="009A6314" w:rsidRDefault="009A63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83C" w:rsidRDefault="009A631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8.15pt;width:126.95pt;height:17.95pt;z-index:-251659264;mso-position-horizontal-relative:page;mso-position-vertical-relative:page" filled="f" stroked="f">
          <v:textbox inset="0,0,0,0">
            <w:txbxContent>
              <w:p w:rsidR="0074283C" w:rsidRDefault="009A6314">
                <w:pPr>
                  <w:spacing w:line="340" w:lineRule="exact"/>
                  <w:ind w:left="20" w:right="-48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Big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5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3"/>
                    <w:position w:val="2"/>
                    <w:sz w:val="32"/>
                    <w:szCs w:val="32"/>
                    <w:u w:val="thick" w:color="0000FF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7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ve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l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o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2"/>
                    <w:sz w:val="32"/>
                    <w:szCs w:val="32"/>
                    <w:u w:val="thick" w:color="0000FF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3"/>
                    <w:position w:val="2"/>
                    <w:sz w:val="32"/>
                    <w:szCs w:val="32"/>
                    <w:u w:val="thick" w:color="0000FF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83C" w:rsidRDefault="009A631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8.15pt;width:126.95pt;height:17.95pt;z-index:-251658240;mso-position-horizontal-relative:page;mso-position-vertical-relative:page" filled="f" stroked="f">
          <v:textbox style="mso-next-textbox:#_x0000_s2049" inset="0,0,0,0">
            <w:txbxContent>
              <w:p w:rsidR="0074283C" w:rsidRDefault="009A6314">
                <w:pPr>
                  <w:spacing w:line="340" w:lineRule="exact"/>
                  <w:ind w:left="20" w:right="-48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Big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6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Da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3"/>
                    <w:position w:val="2"/>
                    <w:sz w:val="32"/>
                    <w:szCs w:val="32"/>
                    <w:u w:val="thick" w:color="0000FF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8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ve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l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o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2"/>
                    <w:sz w:val="32"/>
                    <w:szCs w:val="32"/>
                    <w:u w:val="thick" w:color="0000FF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3"/>
                    <w:position w:val="2"/>
                    <w:sz w:val="32"/>
                    <w:szCs w:val="32"/>
                    <w:u w:val="thick" w:color="0000FF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614AB"/>
    <w:multiLevelType w:val="multilevel"/>
    <w:tmpl w:val="4154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283C"/>
    <w:rsid w:val="000B540C"/>
    <w:rsid w:val="000D68CF"/>
    <w:rsid w:val="001306B9"/>
    <w:rsid w:val="001B41BA"/>
    <w:rsid w:val="002A0E97"/>
    <w:rsid w:val="00542C78"/>
    <w:rsid w:val="00563D2D"/>
    <w:rsid w:val="00617B3B"/>
    <w:rsid w:val="0074283C"/>
    <w:rsid w:val="00866B54"/>
    <w:rsid w:val="009275B1"/>
    <w:rsid w:val="00956583"/>
    <w:rsid w:val="009A6314"/>
    <w:rsid w:val="00B54976"/>
    <w:rsid w:val="00B671B7"/>
    <w:rsid w:val="00D953A1"/>
    <w:rsid w:val="00DB7371"/>
    <w:rsid w:val="00E005D4"/>
    <w:rsid w:val="00EE26CC"/>
    <w:rsid w:val="00EF6752"/>
    <w:rsid w:val="00F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 Bachana</cp:lastModifiedBy>
  <cp:revision>19</cp:revision>
  <dcterms:created xsi:type="dcterms:W3CDTF">2016-08-08T16:54:00Z</dcterms:created>
  <dcterms:modified xsi:type="dcterms:W3CDTF">2016-08-08T17:08:00Z</dcterms:modified>
</cp:coreProperties>
</file>