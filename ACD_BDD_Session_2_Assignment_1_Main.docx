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909" w:rsidRDefault="000341A3" w:rsidP="000D2D32">
      <w:pPr>
        <w:pStyle w:val="Heading6"/>
        <w:rPr>
          <w:sz w:val="15"/>
          <w:szCs w:val="15"/>
        </w:rPr>
      </w:pPr>
      <w:r>
        <w:pict>
          <v:group id="_x0000_s1042" style="position:absolute;left:0;text-align:left;margin-left:13pt;margin-top:728.65pt;width:585pt;height:28.2pt;z-index:-251661312;mso-position-horizontal-relative:page;mso-position-vertical-relative:page" coordorigin="260,14573" coordsize="11701,565">
            <v:shape id="_x0000_s1048" style="position:absolute;left:270;top:14583;width:9346;height:432" coordorigin="270,14583" coordsize="9346,432" path="m270,15015r9346,l9616,14583r-9346,l270,15015xe" fillcolor="#548ed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276;top:14662;width:9334;height:274">
              <v:imagedata r:id="rId8" o:title=""/>
            </v:shape>
            <v:shape id="_x0000_s1046" style="position:absolute;left:9659;top:14583;width:2102;height:432" coordorigin="9659,14583" coordsize="2102,432" path="m9659,15015r2102,l11761,14583r-2102,l9659,15015xe" fillcolor="#548ed4" stroked="f">
              <v:path arrowok="t"/>
            </v:shape>
            <v:shape id="_x0000_s1045" style="position:absolute;left:9659;top:14583;width:2102;height:432" coordorigin="9659,14583" coordsize="2102,432" path="m9659,15015r2102,l11761,14583r-2102,l9659,15015xe" filled="f">
              <v:path arrowok="t"/>
            </v:shape>
            <v:shape id="_x0000_s1044" type="#_x0000_t75" style="position:absolute;left:9667;top:14662;width:2088;height:274">
              <v:imagedata r:id="rId9" o:title=""/>
            </v:shape>
            <v:shape id="_x0000_s1043" style="position:absolute;left:352;top:14583;width:11601;height:547" coordorigin="352,14583" coordsize="11601,547" path="m352,15130r11601,l11953,14583r-11601,l352,15130xe" filled="f" strokecolor="white">
              <v:path arrowok="t"/>
            </v:shape>
            <w10:wrap anchorx="page" anchory="page"/>
          </v:group>
        </w:pict>
      </w: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0341A3">
      <w:pPr>
        <w:ind w:left="3093"/>
      </w:pPr>
      <w:r>
        <w:pict>
          <v:shape id="_x0000_i1025" type="#_x0000_t75" style="width:270.75pt;height:270.75pt">
            <v:imagedata r:id="rId10" o:title=""/>
          </v:shape>
        </w:pict>
      </w:r>
    </w:p>
    <w:p w:rsidR="00853909" w:rsidRDefault="00853909">
      <w:pPr>
        <w:spacing w:line="200" w:lineRule="exact"/>
      </w:pPr>
    </w:p>
    <w:p w:rsidR="00853909" w:rsidRDefault="00853909">
      <w:pPr>
        <w:spacing w:before="13" w:line="200" w:lineRule="exact"/>
      </w:pPr>
    </w:p>
    <w:p w:rsidR="00853909" w:rsidRDefault="000341A3">
      <w:pPr>
        <w:ind w:left="3610"/>
      </w:pPr>
      <w:r>
        <w:pict>
          <v:shape id="_x0000_i1026" type="#_x0000_t75" style="width:204.75pt;height:47.25pt">
            <v:imagedata r:id="rId11" o:title=""/>
          </v:shape>
        </w:pict>
      </w: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before="10" w:line="260" w:lineRule="exact"/>
        <w:rPr>
          <w:sz w:val="26"/>
          <w:szCs w:val="26"/>
        </w:rPr>
      </w:pPr>
    </w:p>
    <w:p w:rsidR="00853909" w:rsidRDefault="000341A3">
      <w:pPr>
        <w:spacing w:line="800" w:lineRule="exact"/>
        <w:ind w:left="2870" w:right="2677"/>
        <w:jc w:val="center"/>
        <w:rPr>
          <w:rFonts w:ascii="Cambria" w:eastAsia="Cambria" w:hAnsi="Cambria" w:cs="Cambria"/>
          <w:sz w:val="72"/>
          <w:szCs w:val="72"/>
        </w:rPr>
      </w:pPr>
      <w:r>
        <w:rPr>
          <w:rFonts w:ascii="Cambria" w:eastAsia="Cambria" w:hAnsi="Cambria" w:cs="Cambria"/>
          <w:color w:val="17365D"/>
          <w:spacing w:val="4"/>
          <w:sz w:val="72"/>
          <w:szCs w:val="72"/>
        </w:rPr>
        <w:t>S</w:t>
      </w:r>
      <w:r>
        <w:rPr>
          <w:rFonts w:ascii="Cambria" w:eastAsia="Cambria" w:hAnsi="Cambria" w:cs="Cambria"/>
          <w:color w:val="17365D"/>
          <w:spacing w:val="3"/>
          <w:sz w:val="72"/>
          <w:szCs w:val="72"/>
        </w:rPr>
        <w:t>e</w:t>
      </w:r>
      <w:r>
        <w:rPr>
          <w:rFonts w:ascii="Cambria" w:eastAsia="Cambria" w:hAnsi="Cambria" w:cs="Cambria"/>
          <w:color w:val="17365D"/>
          <w:spacing w:val="4"/>
          <w:sz w:val="72"/>
          <w:szCs w:val="72"/>
        </w:rPr>
        <w:t>ss</w:t>
      </w:r>
      <w:r>
        <w:rPr>
          <w:rFonts w:ascii="Cambria" w:eastAsia="Cambria" w:hAnsi="Cambria" w:cs="Cambria"/>
          <w:color w:val="17365D"/>
          <w:spacing w:val="3"/>
          <w:sz w:val="72"/>
          <w:szCs w:val="72"/>
        </w:rPr>
        <w:t>i</w:t>
      </w:r>
      <w:r>
        <w:rPr>
          <w:rFonts w:ascii="Cambria" w:eastAsia="Cambria" w:hAnsi="Cambria" w:cs="Cambria"/>
          <w:color w:val="17365D"/>
          <w:spacing w:val="6"/>
          <w:sz w:val="72"/>
          <w:szCs w:val="72"/>
        </w:rPr>
        <w:t>o</w:t>
      </w:r>
      <w:r>
        <w:rPr>
          <w:rFonts w:ascii="Cambria" w:eastAsia="Cambria" w:hAnsi="Cambria" w:cs="Cambria"/>
          <w:color w:val="17365D"/>
          <w:sz w:val="72"/>
          <w:szCs w:val="72"/>
        </w:rPr>
        <w:t>n</w:t>
      </w:r>
      <w:r>
        <w:rPr>
          <w:rFonts w:ascii="Cambria" w:eastAsia="Cambria" w:hAnsi="Cambria" w:cs="Cambria"/>
          <w:color w:val="17365D"/>
          <w:spacing w:val="16"/>
          <w:sz w:val="72"/>
          <w:szCs w:val="72"/>
        </w:rPr>
        <w:t xml:space="preserve"> </w:t>
      </w:r>
      <w:r>
        <w:rPr>
          <w:rFonts w:ascii="Cambria" w:eastAsia="Cambria" w:hAnsi="Cambria" w:cs="Cambria"/>
          <w:color w:val="17365D"/>
          <w:spacing w:val="4"/>
          <w:sz w:val="72"/>
          <w:szCs w:val="72"/>
        </w:rPr>
        <w:t>2</w:t>
      </w:r>
      <w:r>
        <w:rPr>
          <w:rFonts w:ascii="Cambria" w:eastAsia="Cambria" w:hAnsi="Cambria" w:cs="Cambria"/>
          <w:color w:val="17365D"/>
          <w:sz w:val="72"/>
          <w:szCs w:val="72"/>
        </w:rPr>
        <w:t>:</w:t>
      </w:r>
      <w:r>
        <w:rPr>
          <w:rFonts w:ascii="Cambria" w:eastAsia="Cambria" w:hAnsi="Cambria" w:cs="Cambria"/>
          <w:color w:val="17365D"/>
          <w:spacing w:val="10"/>
          <w:sz w:val="72"/>
          <w:szCs w:val="72"/>
        </w:rPr>
        <w:t xml:space="preserve"> </w:t>
      </w:r>
      <w:proofErr w:type="spellStart"/>
      <w:r>
        <w:rPr>
          <w:rFonts w:ascii="Cambria" w:eastAsia="Cambria" w:hAnsi="Cambria" w:cs="Cambria"/>
          <w:color w:val="17365D"/>
          <w:spacing w:val="4"/>
          <w:sz w:val="72"/>
          <w:szCs w:val="72"/>
        </w:rPr>
        <w:t>H</w:t>
      </w:r>
      <w:r>
        <w:rPr>
          <w:rFonts w:ascii="Cambria" w:eastAsia="Cambria" w:hAnsi="Cambria" w:cs="Cambria"/>
          <w:color w:val="17365D"/>
          <w:spacing w:val="6"/>
          <w:sz w:val="72"/>
          <w:szCs w:val="72"/>
        </w:rPr>
        <w:t>a</w:t>
      </w:r>
      <w:r>
        <w:rPr>
          <w:rFonts w:ascii="Cambria" w:eastAsia="Cambria" w:hAnsi="Cambria" w:cs="Cambria"/>
          <w:color w:val="17365D"/>
          <w:spacing w:val="5"/>
          <w:sz w:val="72"/>
          <w:szCs w:val="72"/>
        </w:rPr>
        <w:t>d</w:t>
      </w:r>
      <w:r>
        <w:rPr>
          <w:rFonts w:ascii="Cambria" w:eastAsia="Cambria" w:hAnsi="Cambria" w:cs="Cambria"/>
          <w:color w:val="17365D"/>
          <w:spacing w:val="4"/>
          <w:sz w:val="72"/>
          <w:szCs w:val="72"/>
        </w:rPr>
        <w:t>oo</w:t>
      </w:r>
      <w:r>
        <w:rPr>
          <w:rFonts w:ascii="Cambria" w:eastAsia="Cambria" w:hAnsi="Cambria" w:cs="Cambria"/>
          <w:color w:val="17365D"/>
          <w:sz w:val="72"/>
          <w:szCs w:val="72"/>
        </w:rPr>
        <w:t>p</w:t>
      </w:r>
      <w:proofErr w:type="spellEnd"/>
    </w:p>
    <w:p w:rsidR="00853909" w:rsidRDefault="000341A3">
      <w:pPr>
        <w:spacing w:line="820" w:lineRule="exact"/>
        <w:ind w:left="2023" w:right="1839"/>
        <w:jc w:val="center"/>
        <w:rPr>
          <w:rFonts w:ascii="Cambria" w:eastAsia="Cambria" w:hAnsi="Cambria" w:cs="Cambria"/>
          <w:sz w:val="72"/>
          <w:szCs w:val="72"/>
        </w:rPr>
      </w:pPr>
      <w:r>
        <w:pict>
          <v:group id="_x0000_s1038" style="position:absolute;left:0;text-align:left;margin-left:70.6pt;margin-top:46.85pt;width:470.95pt;height:0;z-index:-251660288;mso-position-horizontal-relative:page" coordorigin="1412,937" coordsize="9419,0">
            <v:shape id="_x0000_s1039" style="position:absolute;left:1412;top:937;width:9419;height:0" coordorigin="1412,937" coordsize="9419,0" path="m1412,937r9419,e" filled="f" strokecolor="#4f81bc" strokeweight="1.06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color w:val="17365D"/>
          <w:spacing w:val="-10"/>
          <w:position w:val="-3"/>
          <w:sz w:val="72"/>
          <w:szCs w:val="72"/>
        </w:rPr>
        <w:t>F</w:t>
      </w:r>
      <w:r>
        <w:rPr>
          <w:rFonts w:ascii="Cambria" w:eastAsia="Cambria" w:hAnsi="Cambria" w:cs="Cambria"/>
          <w:color w:val="17365D"/>
          <w:spacing w:val="-8"/>
          <w:position w:val="-3"/>
          <w:sz w:val="72"/>
          <w:szCs w:val="72"/>
        </w:rPr>
        <w:t>r</w:t>
      </w:r>
      <w:r>
        <w:rPr>
          <w:rFonts w:ascii="Cambria" w:eastAsia="Cambria" w:hAnsi="Cambria" w:cs="Cambria"/>
          <w:color w:val="17365D"/>
          <w:spacing w:val="3"/>
          <w:position w:val="-3"/>
          <w:sz w:val="72"/>
          <w:szCs w:val="72"/>
        </w:rPr>
        <w:t>a</w:t>
      </w:r>
      <w:r>
        <w:rPr>
          <w:rFonts w:ascii="Cambria" w:eastAsia="Cambria" w:hAnsi="Cambria" w:cs="Cambria"/>
          <w:color w:val="17365D"/>
          <w:spacing w:val="5"/>
          <w:position w:val="-3"/>
          <w:sz w:val="72"/>
          <w:szCs w:val="72"/>
        </w:rPr>
        <w:t>m</w:t>
      </w:r>
      <w:r>
        <w:rPr>
          <w:rFonts w:ascii="Cambria" w:eastAsia="Cambria" w:hAnsi="Cambria" w:cs="Cambria"/>
          <w:color w:val="17365D"/>
          <w:spacing w:val="6"/>
          <w:position w:val="-3"/>
          <w:sz w:val="72"/>
          <w:szCs w:val="72"/>
        </w:rPr>
        <w:t>e</w:t>
      </w:r>
      <w:r>
        <w:rPr>
          <w:rFonts w:ascii="Cambria" w:eastAsia="Cambria" w:hAnsi="Cambria" w:cs="Cambria"/>
          <w:color w:val="17365D"/>
          <w:spacing w:val="-5"/>
          <w:position w:val="-3"/>
          <w:sz w:val="72"/>
          <w:szCs w:val="72"/>
        </w:rPr>
        <w:t>w</w:t>
      </w:r>
      <w:r>
        <w:rPr>
          <w:rFonts w:ascii="Cambria" w:eastAsia="Cambria" w:hAnsi="Cambria" w:cs="Cambria"/>
          <w:color w:val="17365D"/>
          <w:spacing w:val="4"/>
          <w:position w:val="-3"/>
          <w:sz w:val="72"/>
          <w:szCs w:val="72"/>
        </w:rPr>
        <w:t>o</w:t>
      </w:r>
      <w:r>
        <w:rPr>
          <w:rFonts w:ascii="Cambria" w:eastAsia="Cambria" w:hAnsi="Cambria" w:cs="Cambria"/>
          <w:color w:val="17365D"/>
          <w:position w:val="-3"/>
          <w:sz w:val="72"/>
          <w:szCs w:val="72"/>
        </w:rPr>
        <w:t>rk</w:t>
      </w:r>
      <w:r>
        <w:rPr>
          <w:rFonts w:ascii="Cambria" w:eastAsia="Cambria" w:hAnsi="Cambria" w:cs="Cambria"/>
          <w:color w:val="17365D"/>
          <w:spacing w:val="12"/>
          <w:position w:val="-3"/>
          <w:sz w:val="72"/>
          <w:szCs w:val="72"/>
        </w:rPr>
        <w:t xml:space="preserve"> </w:t>
      </w:r>
      <w:r>
        <w:rPr>
          <w:rFonts w:ascii="Cambria" w:eastAsia="Cambria" w:hAnsi="Cambria" w:cs="Cambria"/>
          <w:color w:val="17365D"/>
          <w:spacing w:val="5"/>
          <w:position w:val="-3"/>
          <w:sz w:val="72"/>
          <w:szCs w:val="72"/>
        </w:rPr>
        <w:t>D</w:t>
      </w:r>
      <w:r>
        <w:rPr>
          <w:rFonts w:ascii="Cambria" w:eastAsia="Cambria" w:hAnsi="Cambria" w:cs="Cambria"/>
          <w:color w:val="17365D"/>
          <w:spacing w:val="3"/>
          <w:position w:val="-3"/>
          <w:sz w:val="72"/>
          <w:szCs w:val="72"/>
        </w:rPr>
        <w:t>e</w:t>
      </w:r>
      <w:r>
        <w:rPr>
          <w:rFonts w:ascii="Cambria" w:eastAsia="Cambria" w:hAnsi="Cambria" w:cs="Cambria"/>
          <w:color w:val="17365D"/>
          <w:spacing w:val="4"/>
          <w:position w:val="-3"/>
          <w:sz w:val="72"/>
          <w:szCs w:val="72"/>
        </w:rPr>
        <w:t>scr</w:t>
      </w:r>
      <w:r>
        <w:rPr>
          <w:rFonts w:ascii="Cambria" w:eastAsia="Cambria" w:hAnsi="Cambria" w:cs="Cambria"/>
          <w:color w:val="17365D"/>
          <w:spacing w:val="3"/>
          <w:position w:val="-3"/>
          <w:sz w:val="72"/>
          <w:szCs w:val="72"/>
        </w:rPr>
        <w:t>i</w:t>
      </w:r>
      <w:r>
        <w:rPr>
          <w:rFonts w:ascii="Cambria" w:eastAsia="Cambria" w:hAnsi="Cambria" w:cs="Cambria"/>
          <w:color w:val="17365D"/>
          <w:spacing w:val="4"/>
          <w:position w:val="-3"/>
          <w:sz w:val="72"/>
          <w:szCs w:val="72"/>
        </w:rPr>
        <w:t>p</w:t>
      </w:r>
      <w:r>
        <w:rPr>
          <w:rFonts w:ascii="Cambria" w:eastAsia="Cambria" w:hAnsi="Cambria" w:cs="Cambria"/>
          <w:color w:val="17365D"/>
          <w:spacing w:val="6"/>
          <w:position w:val="-3"/>
          <w:sz w:val="72"/>
          <w:szCs w:val="72"/>
        </w:rPr>
        <w:t>ti</w:t>
      </w:r>
      <w:r>
        <w:rPr>
          <w:rFonts w:ascii="Cambria" w:eastAsia="Cambria" w:hAnsi="Cambria" w:cs="Cambria"/>
          <w:color w:val="17365D"/>
          <w:spacing w:val="4"/>
          <w:position w:val="-3"/>
          <w:sz w:val="72"/>
          <w:szCs w:val="72"/>
        </w:rPr>
        <w:t>o</w:t>
      </w:r>
      <w:r>
        <w:rPr>
          <w:rFonts w:ascii="Cambria" w:eastAsia="Cambria" w:hAnsi="Cambria" w:cs="Cambria"/>
          <w:color w:val="17365D"/>
          <w:position w:val="-3"/>
          <w:sz w:val="72"/>
          <w:szCs w:val="72"/>
        </w:rPr>
        <w:t>n</w:t>
      </w:r>
    </w:p>
    <w:p w:rsidR="00853909" w:rsidRDefault="00853909">
      <w:pPr>
        <w:spacing w:line="200" w:lineRule="exact"/>
      </w:pPr>
    </w:p>
    <w:p w:rsidR="00853909" w:rsidRDefault="00853909">
      <w:pPr>
        <w:spacing w:before="5" w:line="280" w:lineRule="exact"/>
        <w:rPr>
          <w:sz w:val="28"/>
          <w:szCs w:val="28"/>
        </w:rPr>
      </w:pPr>
    </w:p>
    <w:p w:rsidR="00853909" w:rsidRDefault="000341A3">
      <w:pPr>
        <w:spacing w:line="480" w:lineRule="exact"/>
        <w:ind w:left="4380" w:right="4196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color w:val="4F81BC"/>
          <w:spacing w:val="14"/>
          <w:position w:val="-2"/>
          <w:sz w:val="44"/>
          <w:szCs w:val="44"/>
        </w:rPr>
        <w:t>A</w:t>
      </w:r>
      <w:r>
        <w:rPr>
          <w:rFonts w:ascii="Cambria" w:eastAsia="Cambria" w:hAnsi="Cambria" w:cs="Cambria"/>
          <w:color w:val="4F81BC"/>
          <w:spacing w:val="15"/>
          <w:position w:val="-2"/>
          <w:sz w:val="44"/>
          <w:szCs w:val="44"/>
        </w:rPr>
        <w:t>ss</w:t>
      </w:r>
      <w:r>
        <w:rPr>
          <w:rFonts w:ascii="Cambria" w:eastAsia="Cambria" w:hAnsi="Cambria" w:cs="Cambria"/>
          <w:color w:val="4F81BC"/>
          <w:spacing w:val="17"/>
          <w:position w:val="-2"/>
          <w:sz w:val="44"/>
          <w:szCs w:val="44"/>
        </w:rPr>
        <w:t>i</w:t>
      </w:r>
      <w:r>
        <w:rPr>
          <w:rFonts w:ascii="Cambria" w:eastAsia="Cambria" w:hAnsi="Cambria" w:cs="Cambria"/>
          <w:color w:val="4F81BC"/>
          <w:spacing w:val="13"/>
          <w:position w:val="-2"/>
          <w:sz w:val="44"/>
          <w:szCs w:val="44"/>
        </w:rPr>
        <w:t>g</w:t>
      </w:r>
      <w:r>
        <w:rPr>
          <w:rFonts w:ascii="Cambria" w:eastAsia="Cambria" w:hAnsi="Cambria" w:cs="Cambria"/>
          <w:color w:val="4F81BC"/>
          <w:spacing w:val="16"/>
          <w:position w:val="-2"/>
          <w:sz w:val="44"/>
          <w:szCs w:val="44"/>
        </w:rPr>
        <w:t>nm</w:t>
      </w:r>
      <w:r>
        <w:rPr>
          <w:rFonts w:ascii="Cambria" w:eastAsia="Cambria" w:hAnsi="Cambria" w:cs="Cambria"/>
          <w:color w:val="4F81BC"/>
          <w:spacing w:val="13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color w:val="4F81BC"/>
          <w:spacing w:val="16"/>
          <w:position w:val="-2"/>
          <w:sz w:val="44"/>
          <w:szCs w:val="44"/>
        </w:rPr>
        <w:t>n</w:t>
      </w:r>
      <w:r>
        <w:rPr>
          <w:rFonts w:ascii="Cambria" w:eastAsia="Cambria" w:hAnsi="Cambria" w:cs="Cambria"/>
          <w:color w:val="4F81BC"/>
          <w:position w:val="-2"/>
          <w:sz w:val="44"/>
          <w:szCs w:val="44"/>
        </w:rPr>
        <w:t>t</w:t>
      </w:r>
      <w:r>
        <w:rPr>
          <w:rFonts w:ascii="Cambria" w:eastAsia="Cambria" w:hAnsi="Cambria" w:cs="Cambria"/>
          <w:color w:val="4F81BC"/>
          <w:spacing w:val="14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color w:val="4F81BC"/>
          <w:w w:val="99"/>
          <w:position w:val="-2"/>
          <w:sz w:val="44"/>
          <w:szCs w:val="44"/>
        </w:rPr>
        <w:t>1</w:t>
      </w:r>
    </w:p>
    <w:p w:rsidR="00853909" w:rsidRDefault="00853909">
      <w:pPr>
        <w:spacing w:before="2" w:line="140" w:lineRule="exact"/>
        <w:rPr>
          <w:sz w:val="14"/>
          <w:szCs w:val="14"/>
        </w:rPr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0341A3">
      <w:pPr>
        <w:spacing w:before="12"/>
        <w:ind w:left="100"/>
        <w:rPr>
          <w:rFonts w:ascii="Calibri" w:eastAsia="Calibri" w:hAnsi="Calibri" w:cs="Calibri"/>
          <w:sz w:val="24"/>
          <w:szCs w:val="24"/>
        </w:rPr>
        <w:sectPr w:rsidR="00853909">
          <w:headerReference w:type="default" r:id="rId12"/>
          <w:pgSz w:w="12240" w:h="15840"/>
          <w:pgMar w:top="1100" w:right="520" w:bottom="280" w:left="320" w:header="783" w:footer="0" w:gutter="0"/>
          <w:cols w:space="720"/>
        </w:sectPr>
      </w:pPr>
      <w:r>
        <w:rPr>
          <w:rFonts w:ascii="Calibri" w:eastAsia="Calibri" w:hAnsi="Calibri" w:cs="Calibri"/>
          <w:b/>
          <w:color w:val="FFFFFF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FFFFFF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C</w:t>
      </w:r>
      <w:r>
        <w:rPr>
          <w:rFonts w:ascii="Calibri" w:eastAsia="Calibri" w:hAnsi="Calibri" w:cs="Calibri"/>
          <w:b/>
          <w:color w:val="FFFFFF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FFFFFF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D</w:t>
      </w:r>
      <w:r>
        <w:rPr>
          <w:rFonts w:ascii="Calibri" w:eastAsia="Calibri" w:hAnsi="Calibri" w:cs="Calibri"/>
          <w:b/>
          <w:color w:val="FFFFFF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G</w:t>
      </w:r>
      <w:r>
        <w:rPr>
          <w:rFonts w:ascii="Calibri" w:eastAsia="Calibri" w:hAnsi="Calibri" w:cs="Calibri"/>
          <w:b/>
          <w:color w:val="FFFFFF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FFFFFF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L</w:t>
      </w:r>
      <w:r>
        <w:rPr>
          <w:rFonts w:ascii="Calibri" w:eastAsia="Calibri" w:hAnsi="Calibri" w:cs="Calibri"/>
          <w:b/>
          <w:color w:val="FFFFFF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D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FFFFFF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pacing w:val="-1"/>
          <w:sz w:val="24"/>
          <w:szCs w:val="24"/>
        </w:rPr>
        <w:t>Pag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e 1</w:t>
      </w:r>
    </w:p>
    <w:p w:rsidR="00853909" w:rsidRDefault="00853909">
      <w:pPr>
        <w:spacing w:before="2" w:line="120" w:lineRule="exact"/>
        <w:rPr>
          <w:sz w:val="12"/>
          <w:szCs w:val="12"/>
        </w:rPr>
      </w:pPr>
    </w:p>
    <w:p w:rsidR="00853909" w:rsidRDefault="00853909">
      <w:pPr>
        <w:spacing w:line="200" w:lineRule="exact"/>
      </w:pPr>
    </w:p>
    <w:p w:rsidR="00853909" w:rsidRDefault="000341A3">
      <w:pPr>
        <w:spacing w:before="19" w:line="360" w:lineRule="exact"/>
        <w:ind w:left="1280" w:right="1756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i/>
          <w:spacing w:val="14"/>
          <w:sz w:val="32"/>
          <w:szCs w:val="32"/>
        </w:rPr>
        <w:t>A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ss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i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g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n</w:t>
      </w:r>
      <w:r>
        <w:rPr>
          <w:rFonts w:ascii="Cambria" w:eastAsia="Cambria" w:hAnsi="Cambria" w:cs="Cambria"/>
          <w:i/>
          <w:spacing w:val="13"/>
          <w:sz w:val="32"/>
          <w:szCs w:val="32"/>
        </w:rPr>
        <w:t>m</w:t>
      </w:r>
      <w:r>
        <w:rPr>
          <w:rFonts w:ascii="Cambria" w:eastAsia="Cambria" w:hAnsi="Cambria" w:cs="Cambria"/>
          <w:i/>
          <w:spacing w:val="17"/>
          <w:sz w:val="32"/>
          <w:szCs w:val="32"/>
        </w:rPr>
        <w:t>e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n</w:t>
      </w:r>
      <w:r>
        <w:rPr>
          <w:rFonts w:ascii="Cambria" w:eastAsia="Cambria" w:hAnsi="Cambria" w:cs="Cambria"/>
          <w:i/>
          <w:sz w:val="32"/>
          <w:szCs w:val="32"/>
        </w:rPr>
        <w:t>t</w:t>
      </w:r>
      <w:r>
        <w:rPr>
          <w:rFonts w:ascii="Cambria" w:eastAsia="Cambria" w:hAnsi="Cambria" w:cs="Cambria"/>
          <w:i/>
          <w:spacing w:val="18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z w:val="32"/>
          <w:szCs w:val="32"/>
        </w:rPr>
        <w:t>1</w:t>
      </w:r>
      <w:r>
        <w:rPr>
          <w:rFonts w:ascii="Cambria" w:eastAsia="Cambria" w:hAnsi="Cambria" w:cs="Cambria"/>
          <w:i/>
          <w:spacing w:val="28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z w:val="32"/>
          <w:szCs w:val="32"/>
        </w:rPr>
        <w:t>–</w:t>
      </w:r>
      <w:r>
        <w:rPr>
          <w:rFonts w:ascii="Cambria" w:eastAsia="Cambria" w:hAnsi="Cambria" w:cs="Cambria"/>
          <w:i/>
          <w:spacing w:val="30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3"/>
          <w:sz w:val="32"/>
          <w:szCs w:val="32"/>
        </w:rPr>
        <w:t>T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r</w:t>
      </w:r>
      <w:r>
        <w:rPr>
          <w:rFonts w:ascii="Cambria" w:eastAsia="Cambria" w:hAnsi="Cambria" w:cs="Cambria"/>
          <w:i/>
          <w:sz w:val="32"/>
          <w:szCs w:val="32"/>
        </w:rPr>
        <w:t>y</w:t>
      </w:r>
      <w:r>
        <w:rPr>
          <w:rFonts w:ascii="Cambria" w:eastAsia="Cambria" w:hAnsi="Cambria" w:cs="Cambria"/>
          <w:i/>
          <w:spacing w:val="24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t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h</w:t>
      </w:r>
      <w:r>
        <w:rPr>
          <w:rFonts w:ascii="Cambria" w:eastAsia="Cambria" w:hAnsi="Cambria" w:cs="Cambria"/>
          <w:i/>
          <w:sz w:val="32"/>
          <w:szCs w:val="32"/>
        </w:rPr>
        <w:t>e</w:t>
      </w:r>
      <w:r>
        <w:rPr>
          <w:rFonts w:ascii="Cambria" w:eastAsia="Cambria" w:hAnsi="Cambria" w:cs="Cambria"/>
          <w:i/>
          <w:spacing w:val="26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g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i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v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e</w:t>
      </w:r>
      <w:r>
        <w:rPr>
          <w:rFonts w:ascii="Cambria" w:eastAsia="Cambria" w:hAnsi="Cambria" w:cs="Cambria"/>
          <w:i/>
          <w:sz w:val="32"/>
          <w:szCs w:val="32"/>
        </w:rPr>
        <w:t>n</w:t>
      </w:r>
      <w:r>
        <w:rPr>
          <w:rFonts w:ascii="Cambria" w:eastAsia="Cambria" w:hAnsi="Cambria" w:cs="Cambria"/>
          <w:i/>
          <w:spacing w:val="26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3"/>
          <w:sz w:val="32"/>
          <w:szCs w:val="32"/>
        </w:rPr>
        <w:t>q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u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i</w:t>
      </w:r>
      <w:r>
        <w:rPr>
          <w:rFonts w:ascii="Cambria" w:eastAsia="Cambria" w:hAnsi="Cambria" w:cs="Cambria"/>
          <w:i/>
          <w:sz w:val="32"/>
          <w:szCs w:val="32"/>
        </w:rPr>
        <w:t>z</w:t>
      </w:r>
      <w:r>
        <w:rPr>
          <w:rFonts w:ascii="Cambria" w:eastAsia="Cambria" w:hAnsi="Cambria" w:cs="Cambria"/>
          <w:i/>
          <w:spacing w:val="25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q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u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es</w:t>
      </w:r>
      <w:r>
        <w:rPr>
          <w:rFonts w:ascii="Cambria" w:eastAsia="Cambria" w:hAnsi="Cambria" w:cs="Cambria"/>
          <w:i/>
          <w:spacing w:val="17"/>
          <w:sz w:val="32"/>
          <w:szCs w:val="32"/>
        </w:rPr>
        <w:t>t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i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o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n</w:t>
      </w:r>
      <w:r>
        <w:rPr>
          <w:rFonts w:ascii="Cambria" w:eastAsia="Cambria" w:hAnsi="Cambria" w:cs="Cambria"/>
          <w:i/>
          <w:sz w:val="32"/>
          <w:szCs w:val="32"/>
        </w:rPr>
        <w:t>s</w:t>
      </w:r>
      <w:r>
        <w:rPr>
          <w:rFonts w:ascii="Cambria" w:eastAsia="Cambria" w:hAnsi="Cambria" w:cs="Cambria"/>
          <w:i/>
          <w:spacing w:val="18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7"/>
          <w:sz w:val="32"/>
          <w:szCs w:val="32"/>
        </w:rPr>
        <w:t>a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n</w:t>
      </w:r>
      <w:r>
        <w:rPr>
          <w:rFonts w:ascii="Cambria" w:eastAsia="Cambria" w:hAnsi="Cambria" w:cs="Cambria"/>
          <w:i/>
          <w:sz w:val="32"/>
          <w:szCs w:val="32"/>
        </w:rPr>
        <w:t>d</w:t>
      </w:r>
      <w:r>
        <w:rPr>
          <w:rFonts w:ascii="Cambria" w:eastAsia="Cambria" w:hAnsi="Cambria" w:cs="Cambria"/>
          <w:i/>
          <w:spacing w:val="25"/>
          <w:sz w:val="32"/>
          <w:szCs w:val="32"/>
        </w:rPr>
        <w:t xml:space="preserve"> </w:t>
      </w:r>
      <w:proofErr w:type="gramStart"/>
      <w:r>
        <w:rPr>
          <w:rFonts w:ascii="Cambria" w:eastAsia="Cambria" w:hAnsi="Cambria" w:cs="Cambria"/>
          <w:i/>
          <w:spacing w:val="16"/>
          <w:sz w:val="32"/>
          <w:szCs w:val="32"/>
        </w:rPr>
        <w:t>pr</w:t>
      </w:r>
      <w:r>
        <w:rPr>
          <w:rFonts w:ascii="Cambria" w:eastAsia="Cambria" w:hAnsi="Cambria" w:cs="Cambria"/>
          <w:i/>
          <w:spacing w:val="13"/>
          <w:sz w:val="32"/>
          <w:szCs w:val="32"/>
        </w:rPr>
        <w:t>o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v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i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d</w:t>
      </w:r>
      <w:r>
        <w:rPr>
          <w:rFonts w:ascii="Cambria" w:eastAsia="Cambria" w:hAnsi="Cambria" w:cs="Cambria"/>
          <w:i/>
          <w:sz w:val="32"/>
          <w:szCs w:val="32"/>
        </w:rPr>
        <w:t>e</w:t>
      </w:r>
      <w:proofErr w:type="gramEnd"/>
      <w:r>
        <w:rPr>
          <w:rFonts w:ascii="Cambria" w:eastAsia="Cambria" w:hAnsi="Cambria" w:cs="Cambria"/>
          <w:i/>
          <w:spacing w:val="21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t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h</w:t>
      </w:r>
      <w:r>
        <w:rPr>
          <w:rFonts w:ascii="Cambria" w:eastAsia="Cambria" w:hAnsi="Cambria" w:cs="Cambria"/>
          <w:i/>
          <w:sz w:val="32"/>
          <w:szCs w:val="32"/>
        </w:rPr>
        <w:t xml:space="preserve">e 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an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s</w:t>
      </w:r>
      <w:r>
        <w:rPr>
          <w:rFonts w:ascii="Cambria" w:eastAsia="Cambria" w:hAnsi="Cambria" w:cs="Cambria"/>
          <w:i/>
          <w:spacing w:val="17"/>
          <w:sz w:val="32"/>
          <w:szCs w:val="32"/>
        </w:rPr>
        <w:t>w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e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r</w:t>
      </w:r>
      <w:r>
        <w:rPr>
          <w:rFonts w:ascii="Cambria" w:eastAsia="Cambria" w:hAnsi="Cambria" w:cs="Cambria"/>
          <w:i/>
          <w:sz w:val="32"/>
          <w:szCs w:val="32"/>
        </w:rPr>
        <w:t>s</w:t>
      </w:r>
      <w:r>
        <w:rPr>
          <w:rFonts w:ascii="Cambria" w:eastAsia="Cambria" w:hAnsi="Cambria" w:cs="Cambria"/>
          <w:i/>
          <w:spacing w:val="22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i</w:t>
      </w:r>
      <w:r>
        <w:rPr>
          <w:rFonts w:ascii="Cambria" w:eastAsia="Cambria" w:hAnsi="Cambria" w:cs="Cambria"/>
          <w:i/>
          <w:sz w:val="32"/>
          <w:szCs w:val="32"/>
        </w:rPr>
        <w:t>n</w:t>
      </w:r>
      <w:r>
        <w:rPr>
          <w:rFonts w:ascii="Cambria" w:eastAsia="Cambria" w:hAnsi="Cambria" w:cs="Cambria"/>
          <w:i/>
          <w:spacing w:val="27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z w:val="32"/>
          <w:szCs w:val="32"/>
        </w:rPr>
        <w:t>a</w:t>
      </w:r>
      <w:r>
        <w:rPr>
          <w:rFonts w:ascii="Cambria" w:eastAsia="Cambria" w:hAnsi="Cambria" w:cs="Cambria"/>
          <w:i/>
          <w:spacing w:val="28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7"/>
          <w:sz w:val="32"/>
          <w:szCs w:val="32"/>
        </w:rPr>
        <w:t>w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o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r</w:t>
      </w:r>
      <w:r>
        <w:rPr>
          <w:rFonts w:ascii="Cambria" w:eastAsia="Cambria" w:hAnsi="Cambria" w:cs="Cambria"/>
          <w:i/>
          <w:sz w:val="32"/>
          <w:szCs w:val="32"/>
        </w:rPr>
        <w:t>d</w:t>
      </w:r>
      <w:r>
        <w:rPr>
          <w:rFonts w:ascii="Cambria" w:eastAsia="Cambria" w:hAnsi="Cambria" w:cs="Cambria"/>
          <w:i/>
          <w:spacing w:val="21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7"/>
          <w:sz w:val="32"/>
          <w:szCs w:val="32"/>
        </w:rPr>
        <w:t>d</w:t>
      </w:r>
      <w:r>
        <w:rPr>
          <w:rFonts w:ascii="Cambria" w:eastAsia="Cambria" w:hAnsi="Cambria" w:cs="Cambria"/>
          <w:i/>
          <w:spacing w:val="13"/>
          <w:sz w:val="32"/>
          <w:szCs w:val="32"/>
        </w:rPr>
        <w:t>o</w:t>
      </w:r>
      <w:r>
        <w:rPr>
          <w:rFonts w:ascii="Cambria" w:eastAsia="Cambria" w:hAnsi="Cambria" w:cs="Cambria"/>
          <w:i/>
          <w:spacing w:val="18"/>
          <w:sz w:val="32"/>
          <w:szCs w:val="32"/>
        </w:rPr>
        <w:t>c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u</w:t>
      </w:r>
      <w:r>
        <w:rPr>
          <w:rFonts w:ascii="Cambria" w:eastAsia="Cambria" w:hAnsi="Cambria" w:cs="Cambria"/>
          <w:i/>
          <w:spacing w:val="13"/>
          <w:sz w:val="32"/>
          <w:szCs w:val="32"/>
        </w:rPr>
        <w:t>m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e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n</w:t>
      </w:r>
      <w:r>
        <w:rPr>
          <w:rFonts w:ascii="Cambria" w:eastAsia="Cambria" w:hAnsi="Cambria" w:cs="Cambria"/>
          <w:i/>
          <w:spacing w:val="17"/>
          <w:sz w:val="32"/>
          <w:szCs w:val="32"/>
        </w:rPr>
        <w:t>t</w:t>
      </w:r>
      <w:r>
        <w:rPr>
          <w:rFonts w:ascii="Cambria" w:eastAsia="Cambria" w:hAnsi="Cambria" w:cs="Cambria"/>
          <w:i/>
          <w:sz w:val="32"/>
          <w:szCs w:val="32"/>
        </w:rPr>
        <w:t>.</w:t>
      </w:r>
    </w:p>
    <w:p w:rsidR="00853909" w:rsidRDefault="00853909">
      <w:pPr>
        <w:spacing w:line="200" w:lineRule="exact"/>
      </w:pPr>
    </w:p>
    <w:p w:rsidR="00853909" w:rsidRDefault="00853909">
      <w:pPr>
        <w:spacing w:before="18" w:line="260" w:lineRule="exact"/>
        <w:rPr>
          <w:sz w:val="26"/>
          <w:szCs w:val="26"/>
        </w:rPr>
      </w:pPr>
    </w:p>
    <w:p w:rsidR="00853909" w:rsidRDefault="000341A3">
      <w:pPr>
        <w:ind w:left="128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ble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f 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F91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s</w:t>
      </w:r>
    </w:p>
    <w:p w:rsidR="00853909" w:rsidRDefault="000341A3">
      <w:pPr>
        <w:spacing w:before="47"/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853909" w:rsidRDefault="00853909">
      <w:pPr>
        <w:spacing w:before="9" w:line="120" w:lineRule="exact"/>
        <w:rPr>
          <w:sz w:val="13"/>
          <w:szCs w:val="13"/>
        </w:rPr>
      </w:pPr>
    </w:p>
    <w:p w:rsidR="00853909" w:rsidRDefault="000341A3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Object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</w:t>
      </w:r>
      <w:proofErr w:type="gramEnd"/>
      <w:r>
        <w:rPr>
          <w:rFonts w:ascii="Calibri" w:eastAsia="Calibri" w:hAnsi="Calibri" w:cs="Calibri"/>
          <w:spacing w:val="-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853909" w:rsidRDefault="00853909">
      <w:pPr>
        <w:spacing w:before="2" w:line="140" w:lineRule="exact"/>
        <w:rPr>
          <w:sz w:val="14"/>
          <w:szCs w:val="14"/>
        </w:rPr>
      </w:pPr>
    </w:p>
    <w:p w:rsidR="00853909" w:rsidRDefault="000341A3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</w:t>
      </w:r>
      <w:r>
        <w:rPr>
          <w:rFonts w:ascii="Calibri" w:eastAsia="Calibri" w:hAnsi="Calibri" w:cs="Calibri"/>
          <w:spacing w:val="-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853909" w:rsidRDefault="00853909">
      <w:pPr>
        <w:spacing w:before="9" w:line="120" w:lineRule="exact"/>
        <w:rPr>
          <w:sz w:val="13"/>
          <w:szCs w:val="13"/>
        </w:rPr>
      </w:pPr>
    </w:p>
    <w:p w:rsidR="00853909" w:rsidRDefault="000341A3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Associa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 Fi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</w:t>
      </w:r>
      <w:r>
        <w:rPr>
          <w:rFonts w:ascii="Calibri" w:eastAsia="Calibri" w:hAnsi="Calibri" w:cs="Calibri"/>
          <w:spacing w:val="-2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853909" w:rsidRDefault="00853909">
      <w:pPr>
        <w:spacing w:before="9" w:line="120" w:lineRule="exact"/>
        <w:rPr>
          <w:sz w:val="13"/>
          <w:szCs w:val="13"/>
        </w:rPr>
      </w:pPr>
    </w:p>
    <w:p w:rsidR="00853909" w:rsidRDefault="000341A3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ent:</w:t>
      </w:r>
      <w:r>
        <w:rPr>
          <w:rFonts w:ascii="Calibri" w:eastAsia="Calibri" w:hAnsi="Calibri" w:cs="Calibri"/>
          <w:spacing w:val="-3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</w:t>
      </w:r>
      <w:r>
        <w:rPr>
          <w:rFonts w:ascii="Calibri" w:eastAsia="Calibri" w:hAnsi="Calibri" w:cs="Calibri"/>
          <w:spacing w:val="-2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853909" w:rsidRDefault="00853909">
      <w:pPr>
        <w:spacing w:before="2" w:line="140" w:lineRule="exact"/>
        <w:rPr>
          <w:sz w:val="14"/>
          <w:szCs w:val="14"/>
        </w:rPr>
      </w:pPr>
    </w:p>
    <w:p w:rsidR="00853909" w:rsidRDefault="000341A3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Expec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proofErr w:type="gramStart"/>
      <w:r>
        <w:rPr>
          <w:rFonts w:ascii="Calibri" w:eastAsia="Calibri" w:hAnsi="Calibri" w:cs="Calibri"/>
          <w:sz w:val="22"/>
          <w:szCs w:val="22"/>
        </w:rPr>
        <w:t>Outp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</w:t>
      </w:r>
      <w:proofErr w:type="gramEnd"/>
      <w:r>
        <w:rPr>
          <w:rFonts w:ascii="Calibri" w:eastAsia="Calibri" w:hAnsi="Calibri" w:cs="Calibri"/>
          <w:spacing w:val="-2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5</w:t>
      </w:r>
    </w:p>
    <w:p w:rsidR="00853909" w:rsidRDefault="00853909">
      <w:pPr>
        <w:spacing w:before="9" w:line="120" w:lineRule="exact"/>
        <w:rPr>
          <w:sz w:val="13"/>
          <w:szCs w:val="13"/>
        </w:rPr>
      </w:pPr>
    </w:p>
    <w:p w:rsidR="00853909" w:rsidRDefault="000341A3">
      <w:pPr>
        <w:ind w:left="1280"/>
        <w:rPr>
          <w:rFonts w:ascii="Calibri" w:eastAsia="Calibri" w:hAnsi="Calibri" w:cs="Calibri"/>
          <w:sz w:val="22"/>
          <w:szCs w:val="22"/>
        </w:rPr>
      </w:pPr>
      <w:r>
        <w:pict>
          <v:group id="_x0000_s1035" style="position:absolute;left:0;text-align:left;margin-left:13.8pt;margin-top:733.1pt;width:573.95pt;height:13.7pt;z-index:-251659264;mso-position-horizontal-relative:page;mso-position-vertical-relative:page" coordorigin="276,14662" coordsize="11479,274">
            <v:shape id="_x0000_s1037" type="#_x0000_t75" style="position:absolute;left:276;top:14662;width:9334;height:274">
              <v:imagedata r:id="rId8" o:title=""/>
            </v:shape>
            <v:shape id="_x0000_s1036" type="#_x0000_t75" style="position:absolute;left:9667;top:14662;width:2088;height:274">
              <v:imagedata r:id="rId9" o:title=""/>
            </v:shape>
            <w10:wrap anchorx="page" anchory="page"/>
          </v:group>
        </w:pict>
      </w: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xi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omp</w:t>
      </w:r>
      <w:r>
        <w:rPr>
          <w:rFonts w:ascii="Calibri" w:eastAsia="Calibri" w:hAnsi="Calibri" w:cs="Calibri"/>
          <w:sz w:val="22"/>
          <w:szCs w:val="22"/>
        </w:rPr>
        <w:t>lete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ask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</w:t>
      </w:r>
      <w:r>
        <w:rPr>
          <w:rFonts w:ascii="Calibri" w:eastAsia="Calibri" w:hAnsi="Calibri" w:cs="Calibri"/>
          <w:spacing w:val="-2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5</w:t>
      </w: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before="8"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"/>
        <w:gridCol w:w="9289"/>
        <w:gridCol w:w="2120"/>
        <w:gridCol w:w="192"/>
      </w:tblGrid>
      <w:tr w:rsidR="00853909">
        <w:trPr>
          <w:trHeight w:hRule="exact" w:val="432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48ED4"/>
          </w:tcPr>
          <w:p w:rsidR="00853909" w:rsidRDefault="00853909"/>
        </w:tc>
        <w:tc>
          <w:tcPr>
            <w:tcW w:w="928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000000"/>
            </w:tcBorders>
            <w:shd w:val="clear" w:color="auto" w:fill="548ED4"/>
          </w:tcPr>
          <w:p w:rsidR="00853909" w:rsidRDefault="000341A3">
            <w:pPr>
              <w:spacing w:before="72"/>
              <w:ind w:left="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</w:p>
        </w:tc>
        <w:tc>
          <w:tcPr>
            <w:tcW w:w="2120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ED4"/>
          </w:tcPr>
          <w:p w:rsidR="00853909" w:rsidRDefault="000341A3">
            <w:pPr>
              <w:spacing w:before="72"/>
              <w:ind w:left="13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1"/>
                <w:sz w:val="24"/>
                <w:szCs w:val="24"/>
              </w:rPr>
              <w:t>Pag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e 2</w:t>
            </w:r>
          </w:p>
        </w:tc>
        <w:tc>
          <w:tcPr>
            <w:tcW w:w="192" w:type="dxa"/>
            <w:tcBorders>
              <w:top w:val="single" w:sz="6" w:space="0" w:color="FFFFFF"/>
              <w:left w:val="single" w:sz="6" w:space="0" w:color="000000"/>
              <w:bottom w:val="nil"/>
              <w:right w:val="single" w:sz="6" w:space="0" w:color="FFFFFF"/>
            </w:tcBorders>
          </w:tcPr>
          <w:p w:rsidR="00853909" w:rsidRDefault="00853909"/>
        </w:tc>
      </w:tr>
      <w:tr w:rsidR="00853909">
        <w:trPr>
          <w:trHeight w:hRule="exact" w:val="115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853909" w:rsidRDefault="00853909"/>
        </w:tc>
        <w:tc>
          <w:tcPr>
            <w:tcW w:w="11601" w:type="dxa"/>
            <w:gridSpan w:val="3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853909" w:rsidRDefault="00853909"/>
        </w:tc>
      </w:tr>
    </w:tbl>
    <w:p w:rsidR="00853909" w:rsidRDefault="00853909">
      <w:pPr>
        <w:sectPr w:rsidR="00853909">
          <w:pgSz w:w="12240" w:h="15840"/>
          <w:pgMar w:top="1100" w:right="180" w:bottom="280" w:left="160" w:header="783" w:footer="0" w:gutter="0"/>
          <w:cols w:space="720"/>
        </w:sectPr>
      </w:pPr>
    </w:p>
    <w:p w:rsidR="00853909" w:rsidRDefault="00853909">
      <w:pPr>
        <w:spacing w:before="2" w:line="100" w:lineRule="exact"/>
        <w:rPr>
          <w:sz w:val="11"/>
          <w:szCs w:val="11"/>
        </w:rPr>
      </w:pPr>
    </w:p>
    <w:p w:rsidR="00853909" w:rsidRDefault="00853909">
      <w:pPr>
        <w:spacing w:line="200" w:lineRule="exact"/>
      </w:pPr>
    </w:p>
    <w:p w:rsidR="00853909" w:rsidRDefault="000341A3">
      <w:pPr>
        <w:spacing w:before="21"/>
        <w:ind w:left="128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1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uc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ion</w:t>
      </w:r>
    </w:p>
    <w:p w:rsidR="00853909" w:rsidRDefault="00853909">
      <w:pPr>
        <w:spacing w:before="12" w:line="280" w:lineRule="exact"/>
        <w:rPr>
          <w:sz w:val="28"/>
          <w:szCs w:val="28"/>
        </w:rPr>
      </w:pPr>
    </w:p>
    <w:p w:rsidR="00853909" w:rsidRDefault="000341A3">
      <w:pPr>
        <w:spacing w:line="277" w:lineRule="auto"/>
        <w:ind w:left="1280" w:right="12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3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rig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3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given</w:t>
      </w:r>
      <w:r>
        <w:rPr>
          <w:rFonts w:ascii="Calibri" w:eastAsia="Calibri" w:hAnsi="Calibri" w:cs="Calibri"/>
          <w:spacing w:val="3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7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ssed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seco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essi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853909" w:rsidRDefault="00853909">
      <w:pPr>
        <w:spacing w:before="14" w:line="220" w:lineRule="exact"/>
        <w:rPr>
          <w:sz w:val="22"/>
          <w:szCs w:val="22"/>
        </w:rPr>
      </w:pPr>
    </w:p>
    <w:p w:rsidR="00853909" w:rsidRDefault="000341A3">
      <w:pPr>
        <w:ind w:left="128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2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j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ive</w:t>
      </w:r>
    </w:p>
    <w:p w:rsidR="00853909" w:rsidRDefault="00853909">
      <w:pPr>
        <w:spacing w:before="12" w:line="280" w:lineRule="exact"/>
        <w:rPr>
          <w:sz w:val="28"/>
          <w:szCs w:val="28"/>
        </w:rPr>
      </w:pPr>
    </w:p>
    <w:p w:rsidR="00853909" w:rsidRDefault="000341A3">
      <w:pPr>
        <w:ind w:left="1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elp you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sol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 le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in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sion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5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853909" w:rsidRDefault="00853909">
      <w:pPr>
        <w:spacing w:before="1" w:line="280" w:lineRule="exact"/>
        <w:rPr>
          <w:sz w:val="28"/>
          <w:szCs w:val="28"/>
        </w:rPr>
      </w:pPr>
    </w:p>
    <w:p w:rsidR="00853909" w:rsidRDefault="000341A3">
      <w:pPr>
        <w:ind w:left="128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3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Prereq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u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te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:</w:t>
      </w:r>
    </w:p>
    <w:p w:rsidR="00853909" w:rsidRDefault="000341A3">
      <w:pPr>
        <w:spacing w:before="52"/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853909" w:rsidRDefault="00853909">
      <w:pPr>
        <w:spacing w:before="18" w:line="260" w:lineRule="exact"/>
        <w:rPr>
          <w:sz w:val="26"/>
          <w:szCs w:val="26"/>
        </w:rPr>
      </w:pPr>
    </w:p>
    <w:p w:rsidR="00853909" w:rsidRDefault="000341A3">
      <w:pPr>
        <w:ind w:left="128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4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Assoc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ted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Da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Fi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es</w:t>
      </w:r>
    </w:p>
    <w:p w:rsidR="00853909" w:rsidRDefault="000341A3">
      <w:pPr>
        <w:spacing w:before="52"/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853909" w:rsidRDefault="00853909">
      <w:pPr>
        <w:spacing w:before="17" w:line="260" w:lineRule="exact"/>
        <w:rPr>
          <w:sz w:val="26"/>
          <w:szCs w:val="26"/>
        </w:rPr>
      </w:pPr>
    </w:p>
    <w:p w:rsidR="00853909" w:rsidRDefault="000341A3">
      <w:pPr>
        <w:ind w:left="128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5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Pr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blem</w:t>
      </w:r>
      <w:r>
        <w:rPr>
          <w:rFonts w:ascii="Cambria" w:eastAsia="Cambria" w:hAnsi="Cambria" w:cs="Cambria"/>
          <w:b/>
          <w:color w:val="4F81BC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S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tem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en</w:t>
      </w:r>
      <w:r>
        <w:rPr>
          <w:rFonts w:ascii="Cambria" w:eastAsia="Cambria" w:hAnsi="Cambria" w:cs="Cambria"/>
          <w:b/>
          <w:color w:val="4F81BC"/>
          <w:spacing w:val="2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:</w:t>
      </w:r>
    </w:p>
    <w:p w:rsidR="00853909" w:rsidRDefault="00853909">
      <w:pPr>
        <w:spacing w:before="10" w:line="140" w:lineRule="exact"/>
        <w:rPr>
          <w:sz w:val="15"/>
          <w:szCs w:val="15"/>
        </w:rPr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0341A3">
      <w:pPr>
        <w:ind w:left="128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sz w:val="32"/>
          <w:szCs w:val="32"/>
        </w:rPr>
        <w:t>1</w:t>
      </w:r>
      <w:r>
        <w:rPr>
          <w:rFonts w:ascii="Calibri" w:eastAsia="Calibri" w:hAnsi="Calibri" w:cs="Calibri"/>
          <w:b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Conc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p</w:t>
      </w:r>
      <w:r>
        <w:rPr>
          <w:rFonts w:ascii="Calibri" w:eastAsia="Calibri" w:hAnsi="Calibri" w:cs="Calibri"/>
          <w:b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u</w:t>
      </w:r>
      <w:r>
        <w:rPr>
          <w:rFonts w:ascii="Calibri" w:eastAsia="Calibri" w:hAnsi="Calibri" w:cs="Calibri"/>
          <w:b/>
          <w:sz w:val="32"/>
          <w:szCs w:val="32"/>
        </w:rPr>
        <w:t>sed</w:t>
      </w:r>
      <w:r>
        <w:rPr>
          <w:rFonts w:ascii="Calibri" w:eastAsia="Calibri" w:hAnsi="Calibri" w:cs="Calibri"/>
          <w:b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 xml:space="preserve">in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Hado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o</w:t>
      </w:r>
      <w:r>
        <w:rPr>
          <w:rFonts w:ascii="Calibri" w:eastAsia="Calibri" w:hAnsi="Calibri" w:cs="Calibri"/>
          <w:b/>
          <w:sz w:val="32"/>
          <w:szCs w:val="32"/>
        </w:rPr>
        <w:t>p</w:t>
      </w:r>
      <w:proofErr w:type="spellEnd"/>
      <w:r>
        <w:rPr>
          <w:rFonts w:ascii="Calibri" w:eastAsia="Calibri" w:hAnsi="Calibri" w:cs="Calibri"/>
          <w:b/>
          <w:spacing w:val="-1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s</w:t>
      </w:r>
      <w:r>
        <w:rPr>
          <w:rFonts w:ascii="Calibri" w:eastAsia="Calibri" w:hAnsi="Calibri" w:cs="Calibri"/>
          <w:b/>
          <w:sz w:val="32"/>
          <w:szCs w:val="32"/>
        </w:rPr>
        <w:t>:</w:t>
      </w:r>
    </w:p>
    <w:p w:rsidR="00853909" w:rsidRDefault="00853909">
      <w:pPr>
        <w:spacing w:before="9" w:line="180" w:lineRule="exact"/>
        <w:rPr>
          <w:sz w:val="18"/>
          <w:szCs w:val="18"/>
        </w:rPr>
      </w:pPr>
    </w:p>
    <w:p w:rsidR="00853909" w:rsidRDefault="000341A3">
      <w:pPr>
        <w:spacing w:line="403" w:lineRule="auto"/>
        <w:ind w:left="1280" w:right="862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a.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ivi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nqu</w:t>
      </w:r>
      <w:r>
        <w:rPr>
          <w:rFonts w:ascii="Calibri" w:eastAsia="Calibri" w:hAnsi="Calibri" w:cs="Calibri"/>
          <w:sz w:val="22"/>
          <w:szCs w:val="22"/>
        </w:rPr>
        <w:t xml:space="preserve">er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853909" w:rsidRDefault="000341A3">
      <w:pPr>
        <w:spacing w:line="260" w:lineRule="exact"/>
        <w:ind w:left="128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position w:val="1"/>
          <w:sz w:val="22"/>
          <w:szCs w:val="22"/>
        </w:rPr>
        <w:t>c</w:t>
      </w:r>
      <w:proofErr w:type="gramEnd"/>
      <w:r>
        <w:rPr>
          <w:rFonts w:ascii="Calibri" w:eastAsia="Calibri" w:hAnsi="Calibri" w:cs="Calibri"/>
          <w:position w:val="1"/>
          <w:sz w:val="22"/>
          <w:szCs w:val="22"/>
        </w:rPr>
        <w:t>. On d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data</w:t>
      </w:r>
    </w:p>
    <w:p w:rsidR="00853909" w:rsidRDefault="00853909">
      <w:pPr>
        <w:spacing w:before="3" w:line="180" w:lineRule="exact"/>
        <w:rPr>
          <w:sz w:val="18"/>
          <w:szCs w:val="18"/>
        </w:rPr>
      </w:pPr>
    </w:p>
    <w:p w:rsidR="00853909" w:rsidRDefault="000341A3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se</w:t>
      </w:r>
    </w:p>
    <w:p w:rsidR="000D2D32" w:rsidRDefault="000D2D32">
      <w:pPr>
        <w:ind w:left="1280"/>
        <w:rPr>
          <w:rFonts w:ascii="Calibri" w:eastAsia="Calibri" w:hAnsi="Calibri" w:cs="Calibri"/>
          <w:sz w:val="22"/>
          <w:szCs w:val="22"/>
        </w:rPr>
      </w:pPr>
    </w:p>
    <w:p w:rsidR="000D2D32" w:rsidRPr="000D2D32" w:rsidRDefault="000D2D32">
      <w:pPr>
        <w:ind w:left="1280"/>
        <w:rPr>
          <w:rFonts w:ascii="Calibri" w:eastAsia="Calibri" w:hAnsi="Calibri" w:cs="Calibri"/>
          <w:b/>
          <w:sz w:val="28"/>
          <w:szCs w:val="28"/>
        </w:rPr>
      </w:pPr>
      <w:r w:rsidRPr="000D2D32">
        <w:rPr>
          <w:rFonts w:ascii="Calibri" w:eastAsia="Calibri" w:hAnsi="Calibri" w:cs="Calibri"/>
          <w:b/>
          <w:sz w:val="28"/>
          <w:szCs w:val="28"/>
        </w:rPr>
        <w:t>Solution: b</w:t>
      </w:r>
    </w:p>
    <w:p w:rsidR="00853909" w:rsidRDefault="00853909">
      <w:pPr>
        <w:spacing w:before="1" w:line="180" w:lineRule="exact"/>
        <w:rPr>
          <w:sz w:val="18"/>
          <w:szCs w:val="18"/>
        </w:rPr>
      </w:pPr>
    </w:p>
    <w:p w:rsidR="00853909" w:rsidRDefault="000341A3">
      <w:pPr>
        <w:ind w:left="128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sz w:val="32"/>
          <w:szCs w:val="32"/>
        </w:rPr>
        <w:t>2</w:t>
      </w:r>
      <w:r>
        <w:rPr>
          <w:rFonts w:ascii="Calibri" w:eastAsia="Calibri" w:hAnsi="Calibri" w:cs="Calibri"/>
          <w:b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Had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oo</w:t>
      </w:r>
      <w:r>
        <w:rPr>
          <w:rFonts w:ascii="Calibri" w:eastAsia="Calibri" w:hAnsi="Calibri" w:cs="Calibri"/>
          <w:b/>
          <w:sz w:val="32"/>
          <w:szCs w:val="32"/>
        </w:rPr>
        <w:t>p</w:t>
      </w:r>
      <w:proofErr w:type="spellEnd"/>
      <w:r>
        <w:rPr>
          <w:rFonts w:ascii="Calibri" w:eastAsia="Calibri" w:hAnsi="Calibri" w:cs="Calibri"/>
          <w:b/>
          <w:spacing w:val="-1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d</w:t>
      </w:r>
      <w:r>
        <w:rPr>
          <w:rFonts w:ascii="Calibri" w:eastAsia="Calibri" w:hAnsi="Calibri" w:cs="Calibri"/>
          <w:b/>
          <w:sz w:val="32"/>
          <w:szCs w:val="32"/>
        </w:rPr>
        <w:t>iv</w:t>
      </w:r>
      <w:r>
        <w:rPr>
          <w:rFonts w:ascii="Calibri" w:eastAsia="Calibri" w:hAnsi="Calibri" w:cs="Calibri"/>
          <w:b/>
          <w:spacing w:val="4"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d</w:t>
      </w:r>
      <w:r>
        <w:rPr>
          <w:rFonts w:ascii="Calibri" w:eastAsia="Calibri" w:hAnsi="Calibri" w:cs="Calibri"/>
          <w:b/>
          <w:sz w:val="32"/>
          <w:szCs w:val="32"/>
        </w:rPr>
        <w:t>es</w:t>
      </w:r>
      <w:r>
        <w:rPr>
          <w:rFonts w:ascii="Calibri" w:eastAsia="Calibri" w:hAnsi="Calibri" w:cs="Calibri"/>
          <w:b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d</w:t>
      </w:r>
      <w:r>
        <w:rPr>
          <w:rFonts w:ascii="Calibri" w:eastAsia="Calibri" w:hAnsi="Calibri" w:cs="Calibri"/>
          <w:b/>
          <w:sz w:val="32"/>
          <w:szCs w:val="32"/>
        </w:rPr>
        <w:t>ata</w:t>
      </w:r>
      <w:r>
        <w:rPr>
          <w:rFonts w:ascii="Calibri" w:eastAsia="Calibri" w:hAnsi="Calibri" w:cs="Calibri"/>
          <w:b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into:</w:t>
      </w:r>
    </w:p>
    <w:p w:rsidR="00853909" w:rsidRDefault="00853909">
      <w:pPr>
        <w:spacing w:before="9" w:line="180" w:lineRule="exact"/>
        <w:rPr>
          <w:sz w:val="18"/>
          <w:szCs w:val="18"/>
        </w:rPr>
      </w:pPr>
    </w:p>
    <w:p w:rsidR="00853909" w:rsidRDefault="000341A3">
      <w:pPr>
        <w:spacing w:line="403" w:lineRule="auto"/>
        <w:ind w:left="1280" w:right="9802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proofErr w:type="gramEnd"/>
      <w:r>
        <w:rPr>
          <w:rFonts w:ascii="Calibri" w:eastAsia="Calibri" w:hAnsi="Calibri" w:cs="Calibri"/>
          <w:sz w:val="22"/>
          <w:szCs w:val="22"/>
        </w:rPr>
        <w:t>. Blo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 xml:space="preserve">ks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arts</w:t>
      </w:r>
    </w:p>
    <w:p w:rsidR="00853909" w:rsidRDefault="000341A3">
      <w:pPr>
        <w:spacing w:line="260" w:lineRule="exact"/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c. </w:t>
      </w:r>
      <w:r>
        <w:rPr>
          <w:rFonts w:ascii="Calibri" w:eastAsia="Calibri" w:hAnsi="Calibri" w:cs="Calibri"/>
          <w:position w:val="1"/>
          <w:sz w:val="22"/>
          <w:szCs w:val="22"/>
        </w:rPr>
        <w:t>Ch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ks</w:t>
      </w:r>
    </w:p>
    <w:p w:rsidR="00853909" w:rsidRDefault="00853909">
      <w:pPr>
        <w:spacing w:before="3" w:line="180" w:lineRule="exact"/>
        <w:rPr>
          <w:sz w:val="18"/>
          <w:szCs w:val="18"/>
        </w:rPr>
      </w:pPr>
    </w:p>
    <w:p w:rsidR="00853909" w:rsidRDefault="000341A3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 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 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853909" w:rsidRDefault="00853909">
      <w:pPr>
        <w:spacing w:before="2" w:line="180" w:lineRule="exact"/>
        <w:rPr>
          <w:sz w:val="18"/>
          <w:szCs w:val="18"/>
        </w:rPr>
      </w:pPr>
    </w:p>
    <w:p w:rsidR="000D2D32" w:rsidRPr="000D2D32" w:rsidRDefault="000D2D32" w:rsidP="000D2D32">
      <w:pPr>
        <w:ind w:left="1280"/>
        <w:rPr>
          <w:rFonts w:ascii="Calibri" w:eastAsia="Calibri" w:hAnsi="Calibri" w:cs="Calibri"/>
          <w:b/>
          <w:sz w:val="28"/>
          <w:szCs w:val="28"/>
        </w:rPr>
      </w:pPr>
      <w:r w:rsidRPr="000D2D32">
        <w:rPr>
          <w:rFonts w:ascii="Calibri" w:eastAsia="Calibri" w:hAnsi="Calibri" w:cs="Calibri"/>
          <w:b/>
          <w:sz w:val="28"/>
          <w:szCs w:val="28"/>
        </w:rPr>
        <w:t>Solution:</w:t>
      </w:r>
      <w:r>
        <w:rPr>
          <w:rFonts w:ascii="Calibri" w:eastAsia="Calibri" w:hAnsi="Calibri" w:cs="Calibri"/>
          <w:b/>
          <w:sz w:val="28"/>
          <w:szCs w:val="28"/>
        </w:rPr>
        <w:t xml:space="preserve"> a</w:t>
      </w:r>
    </w:p>
    <w:p w:rsidR="000D2D32" w:rsidRDefault="000D2D32">
      <w:pPr>
        <w:spacing w:before="2" w:line="180" w:lineRule="exact"/>
        <w:rPr>
          <w:sz w:val="18"/>
          <w:szCs w:val="18"/>
        </w:rPr>
      </w:pPr>
    </w:p>
    <w:p w:rsidR="00853909" w:rsidRDefault="000341A3">
      <w:pPr>
        <w:ind w:left="128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sz w:val="32"/>
          <w:szCs w:val="32"/>
        </w:rPr>
        <w:t>3</w:t>
      </w:r>
      <w:r>
        <w:rPr>
          <w:rFonts w:ascii="Calibri" w:eastAsia="Calibri" w:hAnsi="Calibri" w:cs="Calibri"/>
          <w:b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Ea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b/>
          <w:sz w:val="32"/>
          <w:szCs w:val="32"/>
        </w:rPr>
        <w:t>h</w:t>
      </w:r>
      <w:r>
        <w:rPr>
          <w:rFonts w:ascii="Calibri" w:eastAsia="Calibri" w:hAnsi="Calibri" w:cs="Calibri"/>
          <w:b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o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d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r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b/>
          <w:sz w:val="32"/>
          <w:szCs w:val="32"/>
        </w:rPr>
        <w:t>s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u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l</w:t>
      </w:r>
      <w:r>
        <w:rPr>
          <w:rFonts w:ascii="Calibri" w:eastAsia="Calibri" w:hAnsi="Calibri" w:cs="Calibri"/>
          <w:b/>
          <w:sz w:val="32"/>
          <w:szCs w:val="32"/>
        </w:rPr>
        <w:t>ts</w:t>
      </w:r>
      <w:r>
        <w:rPr>
          <w:rFonts w:ascii="Calibri" w:eastAsia="Calibri" w:hAnsi="Calibri" w:cs="Calibri"/>
          <w:b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are</w:t>
      </w:r>
      <w:r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st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o</w:t>
      </w:r>
      <w:r>
        <w:rPr>
          <w:rFonts w:ascii="Calibri" w:eastAsia="Calibri" w:hAnsi="Calibri" w:cs="Calibri"/>
          <w:b/>
          <w:sz w:val="32"/>
          <w:szCs w:val="32"/>
        </w:rPr>
        <w:t>red</w:t>
      </w:r>
      <w:r>
        <w:rPr>
          <w:rFonts w:ascii="Calibri" w:eastAsia="Calibri" w:hAnsi="Calibri" w:cs="Calibri"/>
          <w:b/>
          <w:spacing w:val="-1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sz w:val="32"/>
          <w:szCs w:val="32"/>
        </w:rPr>
        <w:t>:</w:t>
      </w:r>
    </w:p>
    <w:p w:rsidR="00853909" w:rsidRDefault="00853909">
      <w:pPr>
        <w:spacing w:before="9" w:line="180" w:lineRule="exact"/>
        <w:rPr>
          <w:sz w:val="18"/>
          <w:szCs w:val="18"/>
        </w:rPr>
      </w:pPr>
    </w:p>
    <w:p w:rsidR="00853909" w:rsidRDefault="000341A3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a.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FS</w:t>
      </w:r>
    </w:p>
    <w:p w:rsidR="00853909" w:rsidRDefault="00853909">
      <w:pPr>
        <w:spacing w:before="3" w:line="180" w:lineRule="exact"/>
        <w:rPr>
          <w:sz w:val="18"/>
          <w:szCs w:val="18"/>
        </w:rPr>
      </w:pPr>
    </w:p>
    <w:p w:rsidR="00853909" w:rsidRDefault="000341A3">
      <w:pPr>
        <w:ind w:left="133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cal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isk</w:t>
      </w:r>
    </w:p>
    <w:p w:rsidR="00853909" w:rsidRDefault="00853909">
      <w:pPr>
        <w:spacing w:line="180" w:lineRule="exact"/>
        <w:rPr>
          <w:sz w:val="18"/>
          <w:szCs w:val="18"/>
        </w:rPr>
      </w:pPr>
    </w:p>
    <w:p w:rsidR="00853909" w:rsidRDefault="000341A3">
      <w:pPr>
        <w:spacing w:line="403" w:lineRule="auto"/>
        <w:ind w:left="1280" w:right="9097"/>
        <w:rPr>
          <w:rFonts w:ascii="Calibri" w:eastAsia="Calibri" w:hAnsi="Calibri" w:cs="Calibri"/>
          <w:sz w:val="22"/>
          <w:szCs w:val="22"/>
        </w:rPr>
      </w:pPr>
      <w:r>
        <w:pict>
          <v:group id="_x0000_s1032" style="position:absolute;left:0;text-align:left;margin-left:13.8pt;margin-top:733.1pt;width:573.95pt;height:13.7pt;z-index:-251658240;mso-position-horizontal-relative:page;mso-position-vertical-relative:page" coordorigin="276,14662" coordsize="11479,274">
            <v:shape id="_x0000_s1034" type="#_x0000_t75" style="position:absolute;left:276;top:14662;width:9334;height:274">
              <v:imagedata r:id="rId8" o:title=""/>
            </v:shape>
            <v:shape id="_x0000_s1033" type="#_x0000_t75" style="position:absolute;left:9667;top:14662;width:2088;height:274">
              <v:imagedata r:id="rId9" o:title=""/>
            </v:shape>
            <w10:wrap anchorx="page" anchory="page"/>
          </v:group>
        </w:pict>
      </w:r>
      <w:r>
        <w:rPr>
          <w:rFonts w:ascii="Calibri" w:eastAsia="Calibri" w:hAnsi="Calibri" w:cs="Calibri"/>
          <w:sz w:val="22"/>
          <w:szCs w:val="22"/>
        </w:rPr>
        <w:t>c. Cl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se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"/>
        <w:gridCol w:w="9289"/>
        <w:gridCol w:w="2120"/>
        <w:gridCol w:w="192"/>
      </w:tblGrid>
      <w:tr w:rsidR="00853909">
        <w:trPr>
          <w:trHeight w:hRule="exact" w:val="432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48ED4"/>
          </w:tcPr>
          <w:p w:rsidR="00853909" w:rsidRDefault="000D2D32">
            <w:r w:rsidRPr="000D2D32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Solution: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a</w:t>
            </w:r>
          </w:p>
        </w:tc>
        <w:tc>
          <w:tcPr>
            <w:tcW w:w="928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000000"/>
            </w:tcBorders>
            <w:shd w:val="clear" w:color="auto" w:fill="548ED4"/>
          </w:tcPr>
          <w:p w:rsidR="00853909" w:rsidRDefault="000341A3">
            <w:pPr>
              <w:spacing w:before="72"/>
              <w:ind w:left="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</w:p>
        </w:tc>
        <w:tc>
          <w:tcPr>
            <w:tcW w:w="2120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ED4"/>
          </w:tcPr>
          <w:p w:rsidR="00853909" w:rsidRDefault="000341A3">
            <w:pPr>
              <w:spacing w:before="72"/>
              <w:ind w:left="13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1"/>
                <w:sz w:val="24"/>
                <w:szCs w:val="24"/>
              </w:rPr>
              <w:t>Pag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e 3</w:t>
            </w:r>
          </w:p>
        </w:tc>
        <w:tc>
          <w:tcPr>
            <w:tcW w:w="192" w:type="dxa"/>
            <w:tcBorders>
              <w:top w:val="single" w:sz="6" w:space="0" w:color="FFFFFF"/>
              <w:left w:val="single" w:sz="6" w:space="0" w:color="000000"/>
              <w:bottom w:val="nil"/>
              <w:right w:val="single" w:sz="6" w:space="0" w:color="FFFFFF"/>
            </w:tcBorders>
          </w:tcPr>
          <w:p w:rsidR="00853909" w:rsidRDefault="00853909"/>
        </w:tc>
      </w:tr>
      <w:tr w:rsidR="00853909">
        <w:trPr>
          <w:trHeight w:hRule="exact" w:val="115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853909" w:rsidRDefault="00853909"/>
        </w:tc>
        <w:tc>
          <w:tcPr>
            <w:tcW w:w="11601" w:type="dxa"/>
            <w:gridSpan w:val="3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853909" w:rsidRDefault="00853909"/>
        </w:tc>
      </w:tr>
    </w:tbl>
    <w:p w:rsidR="00853909" w:rsidRDefault="00853909">
      <w:pPr>
        <w:spacing w:before="1" w:line="140" w:lineRule="exact"/>
        <w:rPr>
          <w:sz w:val="14"/>
          <w:szCs w:val="14"/>
        </w:rPr>
      </w:pPr>
    </w:p>
    <w:p w:rsidR="00853909" w:rsidRDefault="00853909">
      <w:pPr>
        <w:spacing w:line="200" w:lineRule="exact"/>
      </w:pPr>
    </w:p>
    <w:p w:rsidR="00853909" w:rsidRDefault="000341A3">
      <w:pPr>
        <w:spacing w:line="380" w:lineRule="exact"/>
        <w:ind w:left="128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4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W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h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h</w:t>
      </w:r>
      <w:r>
        <w:rPr>
          <w:rFonts w:ascii="Calibri" w:eastAsia="Calibri" w:hAnsi="Calibri" w:cs="Calibri"/>
          <w:b/>
          <w:spacing w:val="-9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of</w:t>
      </w:r>
      <w:r>
        <w:rPr>
          <w:rFonts w:ascii="Calibri" w:eastAsia="Calibri" w:hAnsi="Calibri" w:cs="Calibri"/>
          <w:b/>
          <w:spacing w:val="-3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3"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h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ese</w:t>
      </w:r>
      <w:r>
        <w:rPr>
          <w:rFonts w:ascii="Calibri" w:eastAsia="Calibri" w:hAnsi="Calibri" w:cs="Calibri"/>
          <w:b/>
          <w:spacing w:val="-5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can</w:t>
      </w:r>
      <w:r>
        <w:rPr>
          <w:rFonts w:ascii="Calibri" w:eastAsia="Calibri" w:hAnsi="Calibri" w:cs="Calibri"/>
          <w:b/>
          <w:spacing w:val="-5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b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rel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ted</w:t>
      </w:r>
      <w:r>
        <w:rPr>
          <w:rFonts w:ascii="Calibri" w:eastAsia="Calibri" w:hAnsi="Calibri" w:cs="Calibri"/>
          <w:b/>
          <w:spacing w:val="-10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to</w:t>
      </w:r>
      <w:r>
        <w:rPr>
          <w:rFonts w:ascii="Calibri" w:eastAsia="Calibri" w:hAnsi="Calibri" w:cs="Calibri"/>
          <w:b/>
          <w:spacing w:val="-3"/>
          <w:position w:val="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position w:val="1"/>
          <w:sz w:val="32"/>
          <w:szCs w:val="32"/>
        </w:rPr>
        <w:t>H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oo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p</w:t>
      </w:r>
      <w:proofErr w:type="spellEnd"/>
      <w:r>
        <w:rPr>
          <w:rFonts w:ascii="Calibri" w:eastAsia="Calibri" w:hAnsi="Calibri" w:cs="Calibri"/>
          <w:b/>
          <w:spacing w:val="-11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1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.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x?</w:t>
      </w:r>
    </w:p>
    <w:p w:rsidR="00853909" w:rsidRDefault="00853909">
      <w:pPr>
        <w:spacing w:before="9" w:line="180" w:lineRule="exact"/>
        <w:rPr>
          <w:sz w:val="18"/>
          <w:szCs w:val="18"/>
        </w:rPr>
      </w:pPr>
    </w:p>
    <w:p w:rsidR="00853909" w:rsidRDefault="000341A3">
      <w:pPr>
        <w:spacing w:line="403" w:lineRule="auto"/>
        <w:ind w:left="1280" w:right="5904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 xml:space="preserve">a. </w:t>
      </w:r>
      <w:r>
        <w:rPr>
          <w:rFonts w:ascii="Calibri" w:eastAsia="Calibri" w:hAnsi="Calibri" w:cs="Calibri"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b</w:t>
      </w:r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Task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ess,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Task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</w:p>
    <w:p w:rsidR="00853909" w:rsidRDefault="000341A3">
      <w:pPr>
        <w:spacing w:line="260" w:lineRule="exact"/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c.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ata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er,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position w:val="1"/>
          <w:sz w:val="22"/>
          <w:szCs w:val="22"/>
        </w:rPr>
        <w:t>sk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,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</w:p>
    <w:p w:rsidR="00853909" w:rsidRDefault="00853909">
      <w:pPr>
        <w:spacing w:before="3" w:line="180" w:lineRule="exact"/>
        <w:rPr>
          <w:sz w:val="18"/>
          <w:szCs w:val="18"/>
        </w:rPr>
      </w:pPr>
    </w:p>
    <w:p w:rsidR="00853909" w:rsidRDefault="000341A3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ess,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Task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0D2D32" w:rsidRDefault="000D2D32">
      <w:pPr>
        <w:ind w:left="1280"/>
        <w:rPr>
          <w:rFonts w:ascii="Calibri" w:eastAsia="Calibri" w:hAnsi="Calibri" w:cs="Calibri"/>
          <w:sz w:val="22"/>
          <w:szCs w:val="22"/>
        </w:rPr>
      </w:pPr>
    </w:p>
    <w:p w:rsidR="000D2D32" w:rsidRPr="000D2D32" w:rsidRDefault="000D2D32" w:rsidP="000D2D32">
      <w:pPr>
        <w:ind w:left="1280"/>
        <w:rPr>
          <w:rFonts w:ascii="Calibri" w:eastAsia="Calibri" w:hAnsi="Calibri" w:cs="Calibri"/>
          <w:b/>
          <w:sz w:val="28"/>
          <w:szCs w:val="28"/>
        </w:rPr>
      </w:pPr>
      <w:r w:rsidRPr="000D2D32">
        <w:rPr>
          <w:rFonts w:ascii="Calibri" w:eastAsia="Calibri" w:hAnsi="Calibri" w:cs="Calibri"/>
          <w:b/>
          <w:sz w:val="28"/>
          <w:szCs w:val="28"/>
        </w:rPr>
        <w:t>Solution:</w:t>
      </w:r>
      <w:r>
        <w:rPr>
          <w:rFonts w:ascii="Calibri" w:eastAsia="Calibri" w:hAnsi="Calibri" w:cs="Calibri"/>
          <w:b/>
          <w:sz w:val="28"/>
          <w:szCs w:val="28"/>
        </w:rPr>
        <w:t xml:space="preserve"> a</w:t>
      </w:r>
    </w:p>
    <w:p w:rsidR="00853909" w:rsidRDefault="00853909">
      <w:pPr>
        <w:spacing w:line="180" w:lineRule="exact"/>
        <w:rPr>
          <w:sz w:val="18"/>
          <w:szCs w:val="18"/>
        </w:rPr>
      </w:pPr>
    </w:p>
    <w:p w:rsidR="00853909" w:rsidRDefault="000341A3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12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Ha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proofErr w:type="spellEnd"/>
      <w:r>
        <w:rPr>
          <w:rFonts w:ascii="Calibri" w:eastAsia="Calibri" w:hAnsi="Calibri" w:cs="Calibri"/>
          <w:sz w:val="22"/>
          <w:szCs w:val="22"/>
        </w:rPr>
        <w:t>?</w:t>
      </w:r>
    </w:p>
    <w:p w:rsidR="00853909" w:rsidRDefault="00853909">
      <w:pPr>
        <w:spacing w:line="180" w:lineRule="exact"/>
        <w:rPr>
          <w:sz w:val="18"/>
          <w:szCs w:val="18"/>
        </w:rPr>
      </w:pPr>
    </w:p>
    <w:p w:rsidR="00853909" w:rsidRPr="000D2D32" w:rsidRDefault="000341A3" w:rsidP="000D2D3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proofErr w:type="spellStart"/>
      <w:r w:rsidRPr="000D2D32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0D2D32">
        <w:rPr>
          <w:rFonts w:ascii="Calibri" w:eastAsia="Calibri" w:hAnsi="Calibri" w:cs="Calibri"/>
          <w:sz w:val="22"/>
          <w:szCs w:val="22"/>
        </w:rPr>
        <w:t>a</w:t>
      </w:r>
      <w:r w:rsidRPr="000D2D32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0D2D32">
        <w:rPr>
          <w:rFonts w:ascii="Calibri" w:eastAsia="Calibri" w:hAnsi="Calibri" w:cs="Calibri"/>
          <w:sz w:val="22"/>
          <w:szCs w:val="22"/>
        </w:rPr>
        <w:t>e</w:t>
      </w:r>
      <w:r w:rsidRPr="000D2D32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0D2D32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D2D32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0D2D32">
        <w:rPr>
          <w:rFonts w:ascii="Calibri" w:eastAsia="Calibri" w:hAnsi="Calibri" w:cs="Calibri"/>
          <w:sz w:val="22"/>
          <w:szCs w:val="22"/>
        </w:rPr>
        <w:t>e</w:t>
      </w:r>
      <w:proofErr w:type="spellEnd"/>
      <w:r w:rsidRPr="000D2D3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D2D32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0D2D32">
        <w:rPr>
          <w:rFonts w:ascii="Calibri" w:eastAsia="Calibri" w:hAnsi="Calibri" w:cs="Calibri"/>
          <w:sz w:val="22"/>
          <w:szCs w:val="22"/>
        </w:rPr>
        <w:t>.</w:t>
      </w:r>
      <w:r w:rsidRPr="000D2D3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 w:rsidRPr="000D2D32">
        <w:rPr>
          <w:rFonts w:ascii="Calibri" w:eastAsia="Calibri" w:hAnsi="Calibri" w:cs="Calibri"/>
          <w:spacing w:val="1"/>
          <w:sz w:val="22"/>
          <w:szCs w:val="22"/>
        </w:rPr>
        <w:t>D</w:t>
      </w:r>
      <w:r w:rsidRPr="000D2D32">
        <w:rPr>
          <w:rFonts w:ascii="Calibri" w:eastAsia="Calibri" w:hAnsi="Calibri" w:cs="Calibri"/>
          <w:sz w:val="22"/>
          <w:szCs w:val="22"/>
        </w:rPr>
        <w:t>ata</w:t>
      </w:r>
      <w:r w:rsidRPr="000D2D32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0D2D32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D2D32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0D2D32">
        <w:rPr>
          <w:rFonts w:ascii="Calibri" w:eastAsia="Calibri" w:hAnsi="Calibri" w:cs="Calibri"/>
          <w:sz w:val="22"/>
          <w:szCs w:val="22"/>
        </w:rPr>
        <w:t>e</w:t>
      </w:r>
      <w:proofErr w:type="spellEnd"/>
      <w:r w:rsidRPr="000D2D3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D2D32">
        <w:rPr>
          <w:rFonts w:ascii="Calibri" w:eastAsia="Calibri" w:hAnsi="Calibri" w:cs="Calibri"/>
          <w:sz w:val="22"/>
          <w:szCs w:val="22"/>
        </w:rPr>
        <w:t>c.</w:t>
      </w:r>
      <w:r w:rsidRPr="000D2D3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D2D32">
        <w:rPr>
          <w:rFonts w:ascii="Calibri" w:eastAsia="Calibri" w:hAnsi="Calibri" w:cs="Calibri"/>
          <w:sz w:val="22"/>
          <w:szCs w:val="22"/>
        </w:rPr>
        <w:t>E</w:t>
      </w:r>
      <w:r w:rsidRPr="000D2D32">
        <w:rPr>
          <w:rFonts w:ascii="Calibri" w:eastAsia="Calibri" w:hAnsi="Calibri" w:cs="Calibri"/>
          <w:spacing w:val="-1"/>
          <w:sz w:val="22"/>
          <w:szCs w:val="22"/>
        </w:rPr>
        <w:t>v</w:t>
      </w:r>
      <w:r w:rsidRPr="000D2D32">
        <w:rPr>
          <w:rFonts w:ascii="Calibri" w:eastAsia="Calibri" w:hAnsi="Calibri" w:cs="Calibri"/>
          <w:sz w:val="22"/>
          <w:szCs w:val="22"/>
        </w:rPr>
        <w:t>ery</w:t>
      </w:r>
      <w:r w:rsidRPr="000D2D3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D2D32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0D2D32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D2D32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0D2D32">
        <w:rPr>
          <w:rFonts w:ascii="Calibri" w:eastAsia="Calibri" w:hAnsi="Calibri" w:cs="Calibri"/>
          <w:sz w:val="22"/>
          <w:szCs w:val="22"/>
        </w:rPr>
        <w:t>e</w:t>
      </w:r>
      <w:r w:rsidRPr="000D2D3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D2D32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0D2D32">
        <w:rPr>
          <w:rFonts w:ascii="Calibri" w:eastAsia="Calibri" w:hAnsi="Calibri" w:cs="Calibri"/>
          <w:sz w:val="22"/>
          <w:szCs w:val="22"/>
        </w:rPr>
        <w:t>.</w:t>
      </w:r>
      <w:r w:rsidRPr="000D2D3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D2D32">
        <w:rPr>
          <w:rFonts w:ascii="Calibri" w:eastAsia="Calibri" w:hAnsi="Calibri" w:cs="Calibri"/>
          <w:sz w:val="22"/>
          <w:szCs w:val="22"/>
        </w:rPr>
        <w:t>A</w:t>
      </w:r>
      <w:r w:rsidRPr="000D2D32">
        <w:rPr>
          <w:rFonts w:ascii="Calibri" w:eastAsia="Calibri" w:hAnsi="Calibri" w:cs="Calibri"/>
          <w:spacing w:val="-1"/>
          <w:sz w:val="22"/>
          <w:szCs w:val="22"/>
        </w:rPr>
        <w:t>l</w:t>
      </w:r>
      <w:r w:rsidRPr="000D2D32">
        <w:rPr>
          <w:rFonts w:ascii="Calibri" w:eastAsia="Calibri" w:hAnsi="Calibri" w:cs="Calibri"/>
          <w:sz w:val="22"/>
          <w:szCs w:val="22"/>
        </w:rPr>
        <w:t>l</w:t>
      </w:r>
      <w:r w:rsidRPr="000D2D32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0D2D32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0D2D32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0D2D32">
        <w:rPr>
          <w:rFonts w:ascii="Calibri" w:eastAsia="Calibri" w:hAnsi="Calibri" w:cs="Calibri"/>
          <w:sz w:val="22"/>
          <w:szCs w:val="22"/>
        </w:rPr>
        <w:t>e</w:t>
      </w:r>
      <w:r w:rsidRPr="000D2D3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D2D32">
        <w:rPr>
          <w:rFonts w:ascii="Calibri" w:eastAsia="Calibri" w:hAnsi="Calibri" w:cs="Calibri"/>
          <w:sz w:val="22"/>
          <w:szCs w:val="22"/>
        </w:rPr>
        <w:t>a</w:t>
      </w:r>
      <w:r w:rsidRPr="000D2D32">
        <w:rPr>
          <w:rFonts w:ascii="Calibri" w:eastAsia="Calibri" w:hAnsi="Calibri" w:cs="Calibri"/>
          <w:spacing w:val="-3"/>
          <w:sz w:val="22"/>
          <w:szCs w:val="22"/>
        </w:rPr>
        <w:t>b</w:t>
      </w:r>
      <w:r w:rsidRPr="000D2D32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0D2D32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0D2D32">
        <w:rPr>
          <w:rFonts w:ascii="Calibri" w:eastAsia="Calibri" w:hAnsi="Calibri" w:cs="Calibri"/>
          <w:sz w:val="22"/>
          <w:szCs w:val="22"/>
        </w:rPr>
        <w:t>e</w:t>
      </w:r>
    </w:p>
    <w:p w:rsidR="000D2D32" w:rsidRDefault="000D2D32" w:rsidP="000D2D32">
      <w:pPr>
        <w:rPr>
          <w:rFonts w:ascii="Calibri" w:eastAsia="Calibri" w:hAnsi="Calibri" w:cs="Calibri"/>
          <w:sz w:val="22"/>
          <w:szCs w:val="22"/>
        </w:rPr>
      </w:pPr>
    </w:p>
    <w:p w:rsidR="000D2D32" w:rsidRPr="000D2D32" w:rsidRDefault="000D2D32" w:rsidP="000D2D32">
      <w:pPr>
        <w:ind w:left="1280"/>
        <w:rPr>
          <w:rFonts w:ascii="Calibri" w:eastAsia="Calibri" w:hAnsi="Calibri" w:cs="Calibri"/>
          <w:b/>
          <w:sz w:val="28"/>
          <w:szCs w:val="28"/>
        </w:rPr>
      </w:pPr>
      <w:r w:rsidRPr="000D2D32">
        <w:rPr>
          <w:rFonts w:ascii="Calibri" w:eastAsia="Calibri" w:hAnsi="Calibri" w:cs="Calibri"/>
          <w:b/>
          <w:sz w:val="28"/>
          <w:szCs w:val="28"/>
        </w:rPr>
        <w:t>Solution:</w:t>
      </w:r>
      <w:r>
        <w:rPr>
          <w:rFonts w:ascii="Calibri" w:eastAsia="Calibri" w:hAnsi="Calibri" w:cs="Calibri"/>
          <w:b/>
          <w:sz w:val="28"/>
          <w:szCs w:val="28"/>
        </w:rPr>
        <w:t xml:space="preserve"> a</w:t>
      </w:r>
    </w:p>
    <w:p w:rsidR="00853909" w:rsidRDefault="00853909">
      <w:pPr>
        <w:spacing w:before="4" w:line="180" w:lineRule="exact"/>
        <w:rPr>
          <w:sz w:val="18"/>
          <w:szCs w:val="18"/>
        </w:rPr>
      </w:pPr>
    </w:p>
    <w:p w:rsidR="00853909" w:rsidRDefault="000341A3">
      <w:pPr>
        <w:ind w:left="128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sz w:val="32"/>
          <w:szCs w:val="32"/>
        </w:rPr>
        <w:t>5</w:t>
      </w:r>
      <w:r>
        <w:rPr>
          <w:rFonts w:ascii="Calibri" w:eastAsia="Calibri" w:hAnsi="Calibri" w:cs="Calibri"/>
          <w:b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W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sz w:val="32"/>
          <w:szCs w:val="32"/>
        </w:rPr>
        <w:t>o</w:t>
      </w:r>
      <w:r>
        <w:rPr>
          <w:rFonts w:ascii="Calibri" w:eastAsia="Calibri" w:hAnsi="Calibri" w:cs="Calibri"/>
          <w:b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are</w:t>
      </w:r>
      <w:r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j</w:t>
      </w:r>
      <w:r>
        <w:rPr>
          <w:rFonts w:ascii="Calibri" w:eastAsia="Calibri" w:hAnsi="Calibri" w:cs="Calibri"/>
          <w:b/>
          <w:spacing w:val="4"/>
          <w:sz w:val="32"/>
          <w:szCs w:val="32"/>
        </w:rPr>
        <w:t>o</w:t>
      </w:r>
      <w:r>
        <w:rPr>
          <w:rFonts w:ascii="Calibri" w:eastAsia="Calibri" w:hAnsi="Calibri" w:cs="Calibri"/>
          <w:b/>
          <w:sz w:val="32"/>
          <w:szCs w:val="32"/>
        </w:rPr>
        <w:t>b</w:t>
      </w:r>
      <w:r>
        <w:rPr>
          <w:rFonts w:ascii="Calibri" w:eastAsia="Calibri" w:hAnsi="Calibri" w:cs="Calibri"/>
          <w:b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b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b/>
          <w:sz w:val="32"/>
          <w:szCs w:val="32"/>
        </w:rPr>
        <w:t>ke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r</w:t>
      </w:r>
      <w:r>
        <w:rPr>
          <w:rFonts w:ascii="Calibri" w:eastAsia="Calibri" w:hAnsi="Calibri" w:cs="Calibri"/>
          <w:b/>
          <w:sz w:val="32"/>
          <w:szCs w:val="32"/>
        </w:rPr>
        <w:t>s</w:t>
      </w:r>
      <w:r>
        <w:rPr>
          <w:rFonts w:ascii="Calibri" w:eastAsia="Calibri" w:hAnsi="Calibri" w:cs="Calibri"/>
          <w:b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in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H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oo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p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?</w:t>
      </w:r>
    </w:p>
    <w:p w:rsidR="00853909" w:rsidRDefault="00853909">
      <w:pPr>
        <w:spacing w:before="9" w:line="180" w:lineRule="exact"/>
        <w:rPr>
          <w:sz w:val="18"/>
          <w:szCs w:val="18"/>
        </w:rPr>
      </w:pPr>
    </w:p>
    <w:p w:rsidR="00853909" w:rsidRDefault="000341A3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a. S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es</w:t>
      </w:r>
    </w:p>
    <w:p w:rsidR="00853909" w:rsidRDefault="00853909">
      <w:pPr>
        <w:spacing w:before="3" w:line="180" w:lineRule="exact"/>
        <w:rPr>
          <w:sz w:val="18"/>
          <w:szCs w:val="18"/>
        </w:rPr>
      </w:pPr>
    </w:p>
    <w:p w:rsidR="00853909" w:rsidRDefault="000341A3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ers</w:t>
      </w:r>
    </w:p>
    <w:p w:rsidR="00853909" w:rsidRDefault="00853909">
      <w:pPr>
        <w:spacing w:line="180" w:lineRule="exact"/>
        <w:rPr>
          <w:sz w:val="18"/>
          <w:szCs w:val="18"/>
        </w:rPr>
      </w:pPr>
    </w:p>
    <w:p w:rsidR="00853909" w:rsidRDefault="000341A3">
      <w:pPr>
        <w:spacing w:line="401" w:lineRule="auto"/>
        <w:ind w:left="1280" w:right="90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c.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se</w:t>
      </w:r>
    </w:p>
    <w:p w:rsidR="000D2D32" w:rsidRDefault="000D2D32" w:rsidP="000D2D32">
      <w:pPr>
        <w:ind w:left="1280"/>
        <w:rPr>
          <w:rFonts w:ascii="Calibri" w:eastAsia="Calibri" w:hAnsi="Calibri" w:cs="Calibri"/>
          <w:b/>
          <w:sz w:val="28"/>
          <w:szCs w:val="28"/>
        </w:rPr>
      </w:pPr>
      <w:r w:rsidRPr="000D2D32">
        <w:rPr>
          <w:rFonts w:ascii="Calibri" w:eastAsia="Calibri" w:hAnsi="Calibri" w:cs="Calibri"/>
          <w:b/>
          <w:sz w:val="28"/>
          <w:szCs w:val="28"/>
        </w:rPr>
        <w:t>Solution: b</w:t>
      </w:r>
    </w:p>
    <w:p w:rsidR="000D2D32" w:rsidRPr="000D2D32" w:rsidRDefault="000D2D32" w:rsidP="000D2D32">
      <w:pPr>
        <w:ind w:left="1280"/>
        <w:rPr>
          <w:rFonts w:ascii="Calibri" w:eastAsia="Calibri" w:hAnsi="Calibri" w:cs="Calibri"/>
          <w:b/>
          <w:sz w:val="28"/>
          <w:szCs w:val="28"/>
        </w:rPr>
      </w:pPr>
    </w:p>
    <w:p w:rsidR="00853909" w:rsidRDefault="000341A3">
      <w:pPr>
        <w:spacing w:before="3"/>
        <w:ind w:left="128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sz w:val="32"/>
          <w:szCs w:val="32"/>
        </w:rPr>
        <w:t>6</w:t>
      </w:r>
      <w:r>
        <w:rPr>
          <w:rFonts w:ascii="Calibri" w:eastAsia="Calibri" w:hAnsi="Calibri" w:cs="Calibri"/>
          <w:b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W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b/>
          <w:sz w:val="32"/>
          <w:szCs w:val="32"/>
        </w:rPr>
        <w:t>h</w:t>
      </w:r>
      <w:r>
        <w:rPr>
          <w:rFonts w:ascii="Calibri" w:eastAsia="Calibri" w:hAnsi="Calibri" w:cs="Calibri"/>
          <w:b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d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st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o</w:t>
      </w:r>
      <w:r>
        <w:rPr>
          <w:rFonts w:ascii="Calibri" w:eastAsia="Calibri" w:hAnsi="Calibri" w:cs="Calibri"/>
          <w:b/>
          <w:sz w:val="32"/>
          <w:szCs w:val="32"/>
        </w:rPr>
        <w:t>res</w:t>
      </w:r>
      <w:r>
        <w:rPr>
          <w:rFonts w:ascii="Calibri" w:eastAsia="Calibri" w:hAnsi="Calibri" w:cs="Calibri"/>
          <w:b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m</w:t>
      </w:r>
      <w:r>
        <w:rPr>
          <w:rFonts w:ascii="Calibri" w:eastAsia="Calibri" w:hAnsi="Calibri" w:cs="Calibri"/>
          <w:b/>
          <w:sz w:val="32"/>
          <w:szCs w:val="32"/>
        </w:rPr>
        <w:t>etadata?</w:t>
      </w:r>
    </w:p>
    <w:p w:rsidR="00853909" w:rsidRDefault="00853909">
      <w:pPr>
        <w:spacing w:before="9" w:line="180" w:lineRule="exact"/>
        <w:rPr>
          <w:sz w:val="18"/>
          <w:szCs w:val="18"/>
        </w:rPr>
      </w:pPr>
    </w:p>
    <w:p w:rsidR="00853909" w:rsidRDefault="000341A3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a.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</w:p>
    <w:p w:rsidR="00853909" w:rsidRDefault="00853909">
      <w:pPr>
        <w:spacing w:before="3" w:line="180" w:lineRule="exact"/>
        <w:rPr>
          <w:sz w:val="18"/>
          <w:szCs w:val="18"/>
        </w:rPr>
      </w:pPr>
    </w:p>
    <w:p w:rsidR="00853909" w:rsidRDefault="000341A3">
      <w:pPr>
        <w:ind w:left="128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proofErr w:type="gramEnd"/>
      <w:r>
        <w:rPr>
          <w:rFonts w:ascii="Calibri" w:eastAsia="Calibri" w:hAnsi="Calibri" w:cs="Calibri"/>
          <w:sz w:val="22"/>
          <w:szCs w:val="22"/>
        </w:rPr>
        <w:t>. 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eck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853909" w:rsidRDefault="00853909">
      <w:pPr>
        <w:spacing w:before="1" w:line="180" w:lineRule="exact"/>
        <w:rPr>
          <w:sz w:val="18"/>
          <w:szCs w:val="18"/>
        </w:rPr>
      </w:pPr>
    </w:p>
    <w:p w:rsidR="00853909" w:rsidRDefault="000341A3">
      <w:pPr>
        <w:spacing w:line="401" w:lineRule="auto"/>
        <w:ind w:left="1280" w:right="838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c.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ary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 Backup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0D58DF" w:rsidRDefault="000D58DF" w:rsidP="000D58DF">
      <w:pPr>
        <w:ind w:left="1280"/>
        <w:rPr>
          <w:rFonts w:ascii="Calibri" w:eastAsia="Calibri" w:hAnsi="Calibri" w:cs="Calibri"/>
          <w:b/>
          <w:sz w:val="28"/>
          <w:szCs w:val="28"/>
        </w:rPr>
      </w:pPr>
      <w:r w:rsidRPr="000D2D32">
        <w:rPr>
          <w:rFonts w:ascii="Calibri" w:eastAsia="Calibri" w:hAnsi="Calibri" w:cs="Calibri"/>
          <w:b/>
          <w:sz w:val="28"/>
          <w:szCs w:val="28"/>
        </w:rPr>
        <w:t>Solution:</w:t>
      </w:r>
      <w:r>
        <w:rPr>
          <w:rFonts w:ascii="Calibri" w:eastAsia="Calibri" w:hAnsi="Calibri" w:cs="Calibri"/>
          <w:b/>
          <w:sz w:val="28"/>
          <w:szCs w:val="28"/>
        </w:rPr>
        <w:t xml:space="preserve"> a</w:t>
      </w:r>
    </w:p>
    <w:p w:rsidR="000D58DF" w:rsidRPr="000D58DF" w:rsidRDefault="000D58DF" w:rsidP="000D58DF">
      <w:pPr>
        <w:ind w:left="1280"/>
        <w:rPr>
          <w:rFonts w:ascii="Calibri" w:eastAsia="Calibri" w:hAnsi="Calibri" w:cs="Calibri"/>
          <w:b/>
          <w:sz w:val="28"/>
          <w:szCs w:val="28"/>
        </w:rPr>
      </w:pPr>
    </w:p>
    <w:p w:rsidR="00853909" w:rsidRDefault="000341A3">
      <w:pPr>
        <w:spacing w:before="3"/>
        <w:ind w:left="128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sz w:val="32"/>
          <w:szCs w:val="32"/>
        </w:rPr>
        <w:t>7</w:t>
      </w:r>
      <w:r>
        <w:rPr>
          <w:rFonts w:ascii="Calibri" w:eastAsia="Calibri" w:hAnsi="Calibri" w:cs="Calibri"/>
          <w:b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W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b/>
          <w:sz w:val="32"/>
          <w:szCs w:val="32"/>
        </w:rPr>
        <w:t>h</w:t>
      </w:r>
      <w:r>
        <w:rPr>
          <w:rFonts w:ascii="Calibri" w:eastAsia="Calibri" w:hAnsi="Calibri" w:cs="Calibri"/>
          <w:b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 xml:space="preserve">is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v</w:t>
      </w:r>
      <w:r>
        <w:rPr>
          <w:rFonts w:ascii="Calibri" w:eastAsia="Calibri" w:hAnsi="Calibri" w:cs="Calibri"/>
          <w:b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l</w:t>
      </w:r>
      <w:r>
        <w:rPr>
          <w:rFonts w:ascii="Calibri" w:eastAsia="Calibri" w:hAnsi="Calibri" w:cs="Calibri"/>
          <w:b/>
          <w:sz w:val="32"/>
          <w:szCs w:val="32"/>
        </w:rPr>
        <w:t>id</w:t>
      </w:r>
      <w:r>
        <w:rPr>
          <w:rFonts w:ascii="Calibri" w:eastAsia="Calibri" w:hAnsi="Calibri" w:cs="Calibri"/>
          <w:b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Daemon</w:t>
      </w:r>
      <w:r>
        <w:rPr>
          <w:rFonts w:ascii="Calibri" w:eastAsia="Calibri" w:hAnsi="Calibri" w:cs="Calibri"/>
          <w:b/>
          <w:spacing w:val="-1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in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H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oo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p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?</w:t>
      </w:r>
    </w:p>
    <w:p w:rsidR="00853909" w:rsidRDefault="00853909">
      <w:pPr>
        <w:spacing w:before="9" w:line="180" w:lineRule="exact"/>
        <w:rPr>
          <w:sz w:val="18"/>
          <w:szCs w:val="18"/>
        </w:rPr>
      </w:pPr>
    </w:p>
    <w:p w:rsidR="00853909" w:rsidRDefault="000341A3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a.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</w:p>
    <w:p w:rsidR="00853909" w:rsidRDefault="00853909">
      <w:pPr>
        <w:spacing w:before="3" w:line="180" w:lineRule="exact"/>
        <w:rPr>
          <w:sz w:val="18"/>
          <w:szCs w:val="18"/>
        </w:rPr>
      </w:pPr>
    </w:p>
    <w:p w:rsidR="00853909" w:rsidRDefault="000341A3">
      <w:pPr>
        <w:spacing w:line="401" w:lineRule="auto"/>
        <w:ind w:left="1280" w:right="835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. Sec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ary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am</w:t>
      </w:r>
      <w:r>
        <w:rPr>
          <w:rFonts w:ascii="Calibri" w:eastAsia="Calibri" w:hAnsi="Calibri" w:cs="Calibri"/>
          <w:sz w:val="22"/>
          <w:szCs w:val="22"/>
        </w:rPr>
        <w:t>eNode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c. Check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853909" w:rsidRDefault="000341A3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</w:p>
    <w:p w:rsidR="008E21AC" w:rsidRDefault="008E21AC">
      <w:pPr>
        <w:ind w:left="1280"/>
        <w:rPr>
          <w:rFonts w:ascii="Calibri" w:eastAsia="Calibri" w:hAnsi="Calibri" w:cs="Calibri"/>
          <w:sz w:val="22"/>
          <w:szCs w:val="22"/>
        </w:rPr>
      </w:pPr>
    </w:p>
    <w:p w:rsidR="008E21AC" w:rsidRPr="008E21AC" w:rsidRDefault="008E21AC" w:rsidP="008E21AC">
      <w:pPr>
        <w:ind w:left="1280"/>
        <w:rPr>
          <w:rFonts w:ascii="Calibri" w:eastAsia="Calibri" w:hAnsi="Calibri" w:cs="Calibri"/>
          <w:b/>
          <w:sz w:val="28"/>
          <w:szCs w:val="28"/>
        </w:rPr>
      </w:pPr>
      <w:r w:rsidRPr="000D2D32">
        <w:rPr>
          <w:rFonts w:ascii="Calibri" w:eastAsia="Calibri" w:hAnsi="Calibri" w:cs="Calibri"/>
          <w:b/>
          <w:sz w:val="28"/>
          <w:szCs w:val="28"/>
        </w:rPr>
        <w:t>Solution:</w:t>
      </w:r>
      <w:r>
        <w:rPr>
          <w:rFonts w:ascii="Calibri" w:eastAsia="Calibri" w:hAnsi="Calibri" w:cs="Calibri"/>
          <w:b/>
          <w:sz w:val="28"/>
          <w:szCs w:val="28"/>
        </w:rPr>
        <w:t xml:space="preserve"> None of the above</w:t>
      </w:r>
    </w:p>
    <w:p w:rsidR="00853909" w:rsidRDefault="00853909">
      <w:pPr>
        <w:spacing w:before="4" w:line="180" w:lineRule="exact"/>
        <w:rPr>
          <w:sz w:val="18"/>
          <w:szCs w:val="18"/>
        </w:rPr>
      </w:pPr>
    </w:p>
    <w:p w:rsidR="00853909" w:rsidRDefault="000341A3">
      <w:pPr>
        <w:ind w:left="128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sz w:val="32"/>
          <w:szCs w:val="32"/>
        </w:rPr>
        <w:t>8</w:t>
      </w:r>
      <w:r>
        <w:rPr>
          <w:rFonts w:ascii="Calibri" w:eastAsia="Calibri" w:hAnsi="Calibri" w:cs="Calibri"/>
          <w:b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By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def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u</w:t>
      </w:r>
      <w:r>
        <w:rPr>
          <w:rFonts w:ascii="Calibri" w:eastAsia="Calibri" w:hAnsi="Calibri" w:cs="Calibri"/>
          <w:b/>
          <w:sz w:val="32"/>
          <w:szCs w:val="32"/>
        </w:rPr>
        <w:t>l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b/>
          <w:sz w:val="32"/>
          <w:szCs w:val="32"/>
        </w:rPr>
        <w:t>,</w:t>
      </w:r>
      <w:r>
        <w:rPr>
          <w:rFonts w:ascii="Calibri" w:eastAsia="Calibri" w:hAnsi="Calibri" w:cs="Calibri"/>
          <w:b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m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b/>
          <w:sz w:val="32"/>
          <w:szCs w:val="32"/>
        </w:rPr>
        <w:t>mory</w:t>
      </w:r>
      <w:r>
        <w:rPr>
          <w:rFonts w:ascii="Calibri" w:eastAsia="Calibri" w:hAnsi="Calibri" w:cs="Calibri"/>
          <w:b/>
          <w:spacing w:val="-1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si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z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sz w:val="32"/>
          <w:szCs w:val="32"/>
        </w:rPr>
        <w:t>f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ta</w:t>
      </w:r>
      <w:r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d</w:t>
      </w:r>
      <w:r>
        <w:rPr>
          <w:rFonts w:ascii="Calibri" w:eastAsia="Calibri" w:hAnsi="Calibri" w:cs="Calibri"/>
          <w:b/>
          <w:sz w:val="32"/>
          <w:szCs w:val="32"/>
        </w:rPr>
        <w:t>es</w:t>
      </w:r>
      <w:r>
        <w:rPr>
          <w:rFonts w:ascii="Calibri" w:eastAsia="Calibri" w:hAnsi="Calibri" w:cs="Calibri"/>
          <w:b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is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l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mit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b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o</w:t>
      </w:r>
      <w:r>
        <w:rPr>
          <w:rFonts w:ascii="Calibri" w:eastAsia="Calibri" w:hAnsi="Calibri" w:cs="Calibri"/>
          <w:b/>
          <w:sz w:val="32"/>
          <w:szCs w:val="32"/>
        </w:rPr>
        <w:t>?</w:t>
      </w:r>
    </w:p>
    <w:p w:rsidR="00853909" w:rsidRDefault="00853909">
      <w:pPr>
        <w:spacing w:before="9" w:line="180" w:lineRule="exact"/>
        <w:rPr>
          <w:sz w:val="18"/>
          <w:szCs w:val="18"/>
        </w:rPr>
      </w:pPr>
    </w:p>
    <w:p w:rsidR="00853909" w:rsidRDefault="000341A3">
      <w:pPr>
        <w:spacing w:line="401" w:lineRule="auto"/>
        <w:ind w:left="1280" w:right="9737"/>
        <w:rPr>
          <w:rFonts w:ascii="Calibri" w:eastAsia="Calibri" w:hAnsi="Calibri" w:cs="Calibri"/>
          <w:sz w:val="22"/>
          <w:szCs w:val="22"/>
        </w:rPr>
      </w:pPr>
      <w:r>
        <w:pict>
          <v:group id="_x0000_s1029" style="position:absolute;left:0;text-align:left;margin-left:13.8pt;margin-top:733.1pt;width:573.95pt;height:13.7pt;z-index:-251657216;mso-position-horizontal-relative:page;mso-position-vertical-relative:page" coordorigin="276,14662" coordsize="11479,274">
            <v:shape id="_x0000_s1031" type="#_x0000_t75" style="position:absolute;left:276;top:14662;width:9334;height:274">
              <v:imagedata r:id="rId8" o:title=""/>
            </v:shape>
            <v:shape id="_x0000_s1030" type="#_x0000_t75" style="position:absolute;left:9667;top:14662;width:2088;height:274">
              <v:imagedata r:id="rId9" o:title=""/>
            </v:shape>
            <w10:wrap anchorx="page" anchory="page"/>
          </v:group>
        </w:pict>
      </w:r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B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pacing w:val="-2"/>
          <w:sz w:val="22"/>
          <w:szCs w:val="22"/>
        </w:rPr>
        <w:t>4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B c.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28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B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 b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</w:p>
    <w:p w:rsidR="00793FB8" w:rsidRPr="000D2D32" w:rsidRDefault="00793FB8" w:rsidP="00793FB8">
      <w:pPr>
        <w:ind w:left="1280"/>
        <w:rPr>
          <w:rFonts w:ascii="Calibri" w:eastAsia="Calibri" w:hAnsi="Calibri" w:cs="Calibri"/>
          <w:b/>
          <w:sz w:val="28"/>
          <w:szCs w:val="28"/>
        </w:rPr>
      </w:pPr>
      <w:r w:rsidRPr="000D2D32">
        <w:rPr>
          <w:rFonts w:ascii="Calibri" w:eastAsia="Calibri" w:hAnsi="Calibri" w:cs="Calibri"/>
          <w:b/>
          <w:sz w:val="28"/>
          <w:szCs w:val="28"/>
        </w:rPr>
        <w:t>Solution: b</w:t>
      </w:r>
    </w:p>
    <w:p w:rsidR="00853909" w:rsidRDefault="00853909">
      <w:pPr>
        <w:spacing w:before="4" w:line="120" w:lineRule="exact"/>
        <w:rPr>
          <w:sz w:val="13"/>
          <w:szCs w:val="13"/>
        </w:rPr>
      </w:pPr>
    </w:p>
    <w:p w:rsidR="00853909" w:rsidRDefault="00853909">
      <w:pPr>
        <w:spacing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"/>
        <w:gridCol w:w="9289"/>
        <w:gridCol w:w="2120"/>
        <w:gridCol w:w="192"/>
      </w:tblGrid>
      <w:tr w:rsidR="00853909">
        <w:trPr>
          <w:trHeight w:hRule="exact" w:val="432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48ED4"/>
          </w:tcPr>
          <w:p w:rsidR="00853909" w:rsidRDefault="00853909"/>
        </w:tc>
        <w:tc>
          <w:tcPr>
            <w:tcW w:w="928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000000"/>
            </w:tcBorders>
            <w:shd w:val="clear" w:color="auto" w:fill="548ED4"/>
          </w:tcPr>
          <w:p w:rsidR="00853909" w:rsidRDefault="000341A3">
            <w:pPr>
              <w:spacing w:before="72"/>
              <w:ind w:left="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</w:p>
        </w:tc>
        <w:tc>
          <w:tcPr>
            <w:tcW w:w="2120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ED4"/>
          </w:tcPr>
          <w:p w:rsidR="00853909" w:rsidRDefault="000341A3">
            <w:pPr>
              <w:spacing w:before="72"/>
              <w:ind w:left="13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1"/>
                <w:sz w:val="24"/>
                <w:szCs w:val="24"/>
              </w:rPr>
              <w:t>Pag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e 4</w:t>
            </w:r>
          </w:p>
        </w:tc>
        <w:tc>
          <w:tcPr>
            <w:tcW w:w="192" w:type="dxa"/>
            <w:tcBorders>
              <w:top w:val="single" w:sz="6" w:space="0" w:color="FFFFFF"/>
              <w:left w:val="single" w:sz="6" w:space="0" w:color="000000"/>
              <w:bottom w:val="nil"/>
              <w:right w:val="single" w:sz="6" w:space="0" w:color="FFFFFF"/>
            </w:tcBorders>
          </w:tcPr>
          <w:p w:rsidR="00853909" w:rsidRDefault="00853909"/>
        </w:tc>
      </w:tr>
      <w:tr w:rsidR="00853909">
        <w:trPr>
          <w:trHeight w:hRule="exact" w:val="115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853909" w:rsidRDefault="00853909"/>
        </w:tc>
        <w:tc>
          <w:tcPr>
            <w:tcW w:w="11601" w:type="dxa"/>
            <w:gridSpan w:val="3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853909" w:rsidRDefault="00853909"/>
        </w:tc>
      </w:tr>
    </w:tbl>
    <w:p w:rsidR="00853909" w:rsidRDefault="00853909">
      <w:pPr>
        <w:sectPr w:rsidR="00853909">
          <w:headerReference w:type="default" r:id="rId13"/>
          <w:pgSz w:w="12240" w:h="15840"/>
          <w:pgMar w:top="1100" w:right="180" w:bottom="280" w:left="160" w:header="783" w:footer="0" w:gutter="0"/>
          <w:cols w:space="720"/>
        </w:sectPr>
      </w:pPr>
    </w:p>
    <w:p w:rsidR="00853909" w:rsidRDefault="00853909">
      <w:pPr>
        <w:spacing w:before="1" w:line="140" w:lineRule="exact"/>
        <w:rPr>
          <w:sz w:val="14"/>
          <w:szCs w:val="14"/>
        </w:rPr>
      </w:pPr>
    </w:p>
    <w:p w:rsidR="00853909" w:rsidRDefault="00853909">
      <w:pPr>
        <w:spacing w:line="200" w:lineRule="exact"/>
      </w:pPr>
    </w:p>
    <w:p w:rsidR="00853909" w:rsidRDefault="000341A3">
      <w:pPr>
        <w:spacing w:line="380" w:lineRule="exact"/>
        <w:ind w:left="128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9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Sl</w:t>
      </w:r>
      <w:r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ve</w:t>
      </w:r>
      <w:r>
        <w:rPr>
          <w:rFonts w:ascii="Calibri" w:eastAsia="Calibri" w:hAnsi="Calibri" w:cs="Calibri"/>
          <w:b/>
          <w:spacing w:val="-7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l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ayer</w:t>
      </w:r>
      <w:r>
        <w:rPr>
          <w:rFonts w:ascii="Calibri" w:eastAsia="Calibri" w:hAnsi="Calibri" w:cs="Calibri"/>
          <w:b/>
          <w:spacing w:val="-7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in</w:t>
      </w:r>
      <w:r>
        <w:rPr>
          <w:rFonts w:ascii="Calibri" w:eastAsia="Calibri" w:hAnsi="Calibri" w:cs="Calibri"/>
          <w:b/>
          <w:spacing w:val="-2"/>
          <w:position w:val="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>H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ado</w:t>
      </w:r>
      <w:r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>o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p</w:t>
      </w:r>
      <w:proofErr w:type="spellEnd"/>
      <w:r>
        <w:rPr>
          <w:rFonts w:ascii="Calibri" w:eastAsia="Calibri" w:hAnsi="Calibri" w:cs="Calibri"/>
          <w:b/>
          <w:spacing w:val="-11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Ar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h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ite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u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17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o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ta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s:</w:t>
      </w:r>
    </w:p>
    <w:p w:rsidR="00853909" w:rsidRDefault="00853909">
      <w:pPr>
        <w:spacing w:before="9" w:line="180" w:lineRule="exact"/>
        <w:rPr>
          <w:sz w:val="18"/>
          <w:szCs w:val="18"/>
        </w:rPr>
      </w:pPr>
    </w:p>
    <w:p w:rsidR="00853909" w:rsidRDefault="000341A3">
      <w:pPr>
        <w:spacing w:line="403" w:lineRule="auto"/>
        <w:ind w:left="1280" w:right="7478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rce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 xml:space="preserve">er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ata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er</w:t>
      </w:r>
    </w:p>
    <w:p w:rsidR="00853909" w:rsidRDefault="000341A3">
      <w:pPr>
        <w:spacing w:line="260" w:lineRule="exact"/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c.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No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&amp;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position w:val="1"/>
          <w:sz w:val="22"/>
          <w:szCs w:val="22"/>
        </w:rPr>
        <w:t>er</w:t>
      </w:r>
    </w:p>
    <w:p w:rsidR="00853909" w:rsidRDefault="00853909">
      <w:pPr>
        <w:spacing w:before="3" w:line="180" w:lineRule="exact"/>
        <w:rPr>
          <w:sz w:val="18"/>
          <w:szCs w:val="18"/>
        </w:rPr>
      </w:pPr>
    </w:p>
    <w:p w:rsidR="00853909" w:rsidRDefault="000341A3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ata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rce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er</w:t>
      </w:r>
    </w:p>
    <w:p w:rsidR="00B1451D" w:rsidRDefault="00B1451D">
      <w:pPr>
        <w:ind w:left="1280"/>
        <w:rPr>
          <w:rFonts w:ascii="Calibri" w:eastAsia="Calibri" w:hAnsi="Calibri" w:cs="Calibri"/>
          <w:sz w:val="22"/>
          <w:szCs w:val="22"/>
        </w:rPr>
      </w:pPr>
    </w:p>
    <w:p w:rsidR="00B1451D" w:rsidRPr="00B1451D" w:rsidRDefault="00B1451D" w:rsidP="00B1451D">
      <w:pPr>
        <w:ind w:left="1280"/>
        <w:rPr>
          <w:rFonts w:ascii="Calibri" w:eastAsia="Calibri" w:hAnsi="Calibri" w:cs="Calibri"/>
          <w:b/>
          <w:sz w:val="28"/>
          <w:szCs w:val="28"/>
        </w:rPr>
      </w:pPr>
      <w:r w:rsidRPr="000D2D32">
        <w:rPr>
          <w:rFonts w:ascii="Calibri" w:eastAsia="Calibri" w:hAnsi="Calibri" w:cs="Calibri"/>
          <w:b/>
          <w:sz w:val="28"/>
          <w:szCs w:val="28"/>
        </w:rPr>
        <w:t>Solution:</w:t>
      </w:r>
      <w:r>
        <w:rPr>
          <w:rFonts w:ascii="Calibri" w:eastAsia="Calibri" w:hAnsi="Calibri" w:cs="Calibri"/>
          <w:b/>
          <w:sz w:val="28"/>
          <w:szCs w:val="28"/>
        </w:rPr>
        <w:t xml:space="preserve"> d</w:t>
      </w:r>
    </w:p>
    <w:p w:rsidR="00853909" w:rsidRDefault="00853909">
      <w:pPr>
        <w:spacing w:before="1" w:line="180" w:lineRule="exact"/>
        <w:rPr>
          <w:sz w:val="18"/>
          <w:szCs w:val="18"/>
        </w:rPr>
      </w:pPr>
    </w:p>
    <w:p w:rsidR="00853909" w:rsidRDefault="000341A3">
      <w:pPr>
        <w:ind w:left="128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sz w:val="32"/>
          <w:szCs w:val="32"/>
        </w:rPr>
        <w:t>10</w:t>
      </w:r>
      <w:r>
        <w:rPr>
          <w:rFonts w:ascii="Calibri" w:eastAsia="Calibri" w:hAnsi="Calibri" w:cs="Calibri"/>
          <w:b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ta</w:t>
      </w:r>
      <w:r>
        <w:rPr>
          <w:rFonts w:ascii="Calibri" w:eastAsia="Calibri" w:hAnsi="Calibri" w:cs="Calibri"/>
          <w:b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is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r</w:t>
      </w:r>
      <w:r>
        <w:rPr>
          <w:rFonts w:ascii="Calibri" w:eastAsia="Calibri" w:hAnsi="Calibri" w:cs="Calibri"/>
          <w:b/>
          <w:sz w:val="32"/>
          <w:szCs w:val="32"/>
        </w:rPr>
        <w:t>epli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b/>
          <w:sz w:val="32"/>
          <w:szCs w:val="32"/>
        </w:rPr>
        <w:t>ated</w:t>
      </w:r>
      <w:r>
        <w:rPr>
          <w:rFonts w:ascii="Calibri" w:eastAsia="Calibri" w:hAnsi="Calibri" w:cs="Calibri"/>
          <w:b/>
          <w:spacing w:val="-1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am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o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sz w:val="32"/>
          <w:szCs w:val="32"/>
        </w:rPr>
        <w:t>g:</w:t>
      </w:r>
    </w:p>
    <w:p w:rsidR="00853909" w:rsidRDefault="00853909">
      <w:pPr>
        <w:spacing w:before="9" w:line="180" w:lineRule="exact"/>
        <w:rPr>
          <w:sz w:val="18"/>
          <w:szCs w:val="18"/>
        </w:rPr>
      </w:pPr>
    </w:p>
    <w:p w:rsidR="00853909" w:rsidRDefault="000341A3">
      <w:pPr>
        <w:spacing w:line="403" w:lineRule="auto"/>
        <w:ind w:left="1280" w:right="924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a.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es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ata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</w:p>
    <w:p w:rsidR="00853909" w:rsidRDefault="000341A3">
      <w:pPr>
        <w:spacing w:line="260" w:lineRule="exact"/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c. B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th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</w:p>
    <w:p w:rsidR="00853909" w:rsidRDefault="00853909">
      <w:pPr>
        <w:spacing w:before="3" w:line="180" w:lineRule="exact"/>
        <w:rPr>
          <w:sz w:val="18"/>
          <w:szCs w:val="18"/>
        </w:rPr>
      </w:pPr>
    </w:p>
    <w:p w:rsidR="00853909" w:rsidRDefault="000341A3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se</w:t>
      </w:r>
    </w:p>
    <w:p w:rsidR="008C602E" w:rsidRDefault="008C602E">
      <w:pPr>
        <w:ind w:left="1280"/>
        <w:rPr>
          <w:rFonts w:ascii="Calibri" w:eastAsia="Calibri" w:hAnsi="Calibri" w:cs="Calibri"/>
          <w:sz w:val="22"/>
          <w:szCs w:val="22"/>
        </w:rPr>
      </w:pPr>
    </w:p>
    <w:p w:rsidR="008C602E" w:rsidRPr="000D2D32" w:rsidRDefault="008C602E" w:rsidP="008C602E">
      <w:pPr>
        <w:ind w:left="1280"/>
        <w:rPr>
          <w:rFonts w:ascii="Calibri" w:eastAsia="Calibri" w:hAnsi="Calibri" w:cs="Calibri"/>
          <w:b/>
          <w:sz w:val="28"/>
          <w:szCs w:val="28"/>
        </w:rPr>
      </w:pPr>
      <w:r w:rsidRPr="000D2D32">
        <w:rPr>
          <w:rFonts w:ascii="Calibri" w:eastAsia="Calibri" w:hAnsi="Calibri" w:cs="Calibri"/>
          <w:b/>
          <w:sz w:val="28"/>
          <w:szCs w:val="28"/>
        </w:rPr>
        <w:t>Solution: b</w:t>
      </w:r>
    </w:p>
    <w:p w:rsidR="008C602E" w:rsidRDefault="008C602E">
      <w:pPr>
        <w:ind w:left="1280"/>
        <w:rPr>
          <w:rFonts w:ascii="Calibri" w:eastAsia="Calibri" w:hAnsi="Calibri" w:cs="Calibri"/>
          <w:sz w:val="22"/>
          <w:szCs w:val="22"/>
        </w:rPr>
      </w:pPr>
      <w:bookmarkStart w:id="0" w:name="_GoBack"/>
      <w:bookmarkEnd w:id="0"/>
    </w:p>
    <w:p w:rsidR="00853909" w:rsidRDefault="00853909">
      <w:pPr>
        <w:spacing w:line="260" w:lineRule="exact"/>
        <w:rPr>
          <w:sz w:val="26"/>
          <w:szCs w:val="26"/>
        </w:rPr>
      </w:pPr>
    </w:p>
    <w:p w:rsidR="00853909" w:rsidRDefault="000341A3">
      <w:pPr>
        <w:ind w:left="128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6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pec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pacing w:val="-3"/>
          <w:sz w:val="28"/>
          <w:szCs w:val="28"/>
        </w:rPr>
        <w:t>u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p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u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</w:t>
      </w:r>
    </w:p>
    <w:p w:rsidR="00853909" w:rsidRDefault="00853909">
      <w:pPr>
        <w:spacing w:before="12" w:line="280" w:lineRule="exact"/>
        <w:rPr>
          <w:sz w:val="28"/>
          <w:szCs w:val="28"/>
        </w:rPr>
      </w:pPr>
    </w:p>
    <w:p w:rsidR="00853909" w:rsidRDefault="000341A3">
      <w:pPr>
        <w:ind w:left="128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e.</w:t>
      </w:r>
      <w:proofErr w:type="gramEnd"/>
    </w:p>
    <w:p w:rsidR="00853909" w:rsidRDefault="00853909">
      <w:pPr>
        <w:spacing w:before="19" w:line="260" w:lineRule="exact"/>
        <w:rPr>
          <w:sz w:val="26"/>
          <w:szCs w:val="26"/>
        </w:rPr>
      </w:pPr>
    </w:p>
    <w:p w:rsidR="00853909" w:rsidRDefault="000341A3">
      <w:pPr>
        <w:ind w:left="128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7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Appr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m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e 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ime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pacing w:val="-3"/>
          <w:sz w:val="28"/>
          <w:szCs w:val="28"/>
        </w:rPr>
        <w:t>m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plete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sk</w:t>
      </w:r>
    </w:p>
    <w:p w:rsidR="00853909" w:rsidRDefault="00853909">
      <w:pPr>
        <w:spacing w:before="12" w:line="280" w:lineRule="exact"/>
        <w:rPr>
          <w:sz w:val="28"/>
          <w:szCs w:val="28"/>
        </w:rPr>
      </w:pPr>
    </w:p>
    <w:p w:rsidR="00853909" w:rsidRDefault="000341A3">
      <w:pPr>
        <w:ind w:left="1280"/>
        <w:rPr>
          <w:rFonts w:ascii="Calibri" w:eastAsia="Calibri" w:hAnsi="Calibri" w:cs="Calibri"/>
          <w:sz w:val="24"/>
          <w:szCs w:val="24"/>
        </w:rPr>
      </w:pPr>
      <w:r>
        <w:pict>
          <v:group id="_x0000_s1026" style="position:absolute;left:0;text-align:left;margin-left:13.8pt;margin-top:733.1pt;width:573.95pt;height:13.7pt;z-index:-251656192;mso-position-horizontal-relative:page;mso-position-vertical-relative:page" coordorigin="276,14662" coordsize="11479,274">
            <v:shape id="_x0000_s1028" type="#_x0000_t75" style="position:absolute;left:276;top:14662;width:9334;height:274">
              <v:imagedata r:id="rId8" o:title=""/>
            </v:shape>
            <v:shape id="_x0000_s1027" type="#_x0000_t75" style="position:absolute;left:9667;top:14662;width:2088;height:274">
              <v:imagedata r:id="rId9" o:title=""/>
            </v:shape>
            <w10:wrap anchorx="page" anchory="page"/>
          </v:group>
        </w:pict>
      </w: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</w:p>
    <w:p w:rsidR="00853909" w:rsidRDefault="00853909">
      <w:pPr>
        <w:spacing w:before="9" w:line="180" w:lineRule="exact"/>
        <w:rPr>
          <w:sz w:val="18"/>
          <w:szCs w:val="18"/>
        </w:rPr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p w:rsidR="00853909" w:rsidRDefault="00853909">
      <w:pPr>
        <w:spacing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"/>
        <w:gridCol w:w="9289"/>
        <w:gridCol w:w="2120"/>
        <w:gridCol w:w="192"/>
      </w:tblGrid>
      <w:tr w:rsidR="00853909">
        <w:trPr>
          <w:trHeight w:hRule="exact" w:val="432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48ED4"/>
          </w:tcPr>
          <w:p w:rsidR="00853909" w:rsidRDefault="00853909"/>
        </w:tc>
        <w:tc>
          <w:tcPr>
            <w:tcW w:w="928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000000"/>
            </w:tcBorders>
            <w:shd w:val="clear" w:color="auto" w:fill="548ED4"/>
          </w:tcPr>
          <w:p w:rsidR="00853909" w:rsidRDefault="000341A3">
            <w:pPr>
              <w:spacing w:before="72"/>
              <w:ind w:left="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</w:p>
        </w:tc>
        <w:tc>
          <w:tcPr>
            <w:tcW w:w="2120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ED4"/>
          </w:tcPr>
          <w:p w:rsidR="00853909" w:rsidRDefault="000341A3">
            <w:pPr>
              <w:spacing w:before="72"/>
              <w:ind w:left="13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1"/>
                <w:sz w:val="24"/>
                <w:szCs w:val="24"/>
              </w:rPr>
              <w:t>Pag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e 5</w:t>
            </w:r>
          </w:p>
        </w:tc>
        <w:tc>
          <w:tcPr>
            <w:tcW w:w="192" w:type="dxa"/>
            <w:tcBorders>
              <w:top w:val="single" w:sz="6" w:space="0" w:color="FFFFFF"/>
              <w:left w:val="single" w:sz="6" w:space="0" w:color="000000"/>
              <w:bottom w:val="nil"/>
              <w:right w:val="single" w:sz="6" w:space="0" w:color="FFFFFF"/>
            </w:tcBorders>
          </w:tcPr>
          <w:p w:rsidR="00853909" w:rsidRDefault="00853909"/>
        </w:tc>
      </w:tr>
      <w:tr w:rsidR="00853909">
        <w:trPr>
          <w:trHeight w:hRule="exact" w:val="115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853909" w:rsidRDefault="00853909"/>
        </w:tc>
        <w:tc>
          <w:tcPr>
            <w:tcW w:w="11601" w:type="dxa"/>
            <w:gridSpan w:val="3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853909" w:rsidRDefault="00853909"/>
        </w:tc>
      </w:tr>
    </w:tbl>
    <w:p w:rsidR="000341A3" w:rsidRDefault="000341A3"/>
    <w:sectPr w:rsidR="000341A3">
      <w:pgSz w:w="12240" w:h="15840"/>
      <w:pgMar w:top="1100" w:right="180" w:bottom="280" w:left="160" w:header="78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1A3" w:rsidRDefault="000341A3">
      <w:r>
        <w:separator/>
      </w:r>
    </w:p>
  </w:endnote>
  <w:endnote w:type="continuationSeparator" w:id="0">
    <w:p w:rsidR="000341A3" w:rsidRDefault="00034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1A3" w:rsidRDefault="000341A3">
      <w:r>
        <w:separator/>
      </w:r>
    </w:p>
  </w:footnote>
  <w:footnote w:type="continuationSeparator" w:id="0">
    <w:p w:rsidR="000341A3" w:rsidRDefault="000341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909" w:rsidRDefault="000341A3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8.15pt;width:126.95pt;height:17.95pt;z-index:-251659264;mso-position-horizontal-relative:page;mso-position-vertical-relative:page" filled="f" stroked="f">
          <v:textbox inset="0,0,0,0">
            <w:txbxContent>
              <w:p w:rsidR="00853909" w:rsidRDefault="000341A3">
                <w:pPr>
                  <w:spacing w:line="340" w:lineRule="exact"/>
                  <w:ind w:left="20" w:right="-48"/>
                  <w:rPr>
                    <w:rFonts w:ascii="Calibri" w:eastAsia="Calibri" w:hAnsi="Calibri" w:cs="Calibri"/>
                    <w:sz w:val="32"/>
                    <w:szCs w:val="32"/>
                  </w:rPr>
                </w:pP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Big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-5"/>
                    <w:position w:val="2"/>
                    <w:sz w:val="32"/>
                    <w:szCs w:val="32"/>
                    <w:u w:val="thick" w:color="0000FF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D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-1"/>
                    <w:position w:val="2"/>
                    <w:sz w:val="32"/>
                    <w:szCs w:val="32"/>
                    <w:u w:val="thick" w:color="0000FF"/>
                  </w:rPr>
                  <w:t>a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3"/>
                    <w:position w:val="2"/>
                    <w:sz w:val="32"/>
                    <w:szCs w:val="32"/>
                    <w:u w:val="thick" w:color="0000FF"/>
                  </w:rPr>
                  <w:t>t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a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-7"/>
                    <w:position w:val="2"/>
                    <w:sz w:val="32"/>
                    <w:szCs w:val="32"/>
                    <w:u w:val="thick" w:color="0000FF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D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1"/>
                    <w:position w:val="2"/>
                    <w:sz w:val="32"/>
                    <w:szCs w:val="32"/>
                    <w:u w:val="thick" w:color="0000FF"/>
                  </w:rPr>
                  <w:t>e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ve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1"/>
                    <w:position w:val="2"/>
                    <w:sz w:val="32"/>
                    <w:szCs w:val="32"/>
                    <w:u w:val="thick" w:color="0000FF"/>
                  </w:rPr>
                  <w:t>l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o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-1"/>
                    <w:position w:val="2"/>
                    <w:sz w:val="32"/>
                    <w:szCs w:val="32"/>
                    <w:u w:val="thick" w:color="0000FF"/>
                  </w:rPr>
                  <w:t>p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3"/>
                    <w:position w:val="2"/>
                    <w:sz w:val="32"/>
                    <w:szCs w:val="32"/>
                    <w:u w:val="thick" w:color="0000FF"/>
                  </w:rPr>
                  <w:t>e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909" w:rsidRDefault="000341A3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8.15pt;width:126.95pt;height:17.95pt;z-index:-251658240;mso-position-horizontal-relative:page;mso-position-vertical-relative:page" filled="f" stroked="f">
          <v:textbox inset="0,0,0,0">
            <w:txbxContent>
              <w:p w:rsidR="00853909" w:rsidRDefault="000341A3">
                <w:pPr>
                  <w:spacing w:line="340" w:lineRule="exact"/>
                  <w:ind w:left="20" w:right="-48"/>
                  <w:rPr>
                    <w:rFonts w:ascii="Calibri" w:eastAsia="Calibri" w:hAnsi="Calibri" w:cs="Calibri"/>
                    <w:sz w:val="32"/>
                    <w:szCs w:val="32"/>
                  </w:rPr>
                </w:pP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Big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-5"/>
                    <w:position w:val="2"/>
                    <w:sz w:val="32"/>
                    <w:szCs w:val="32"/>
                    <w:u w:val="thick" w:color="0000FF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D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-1"/>
                    <w:position w:val="2"/>
                    <w:sz w:val="32"/>
                    <w:szCs w:val="32"/>
                    <w:u w:val="thick" w:color="0000FF"/>
                  </w:rPr>
                  <w:t>a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3"/>
                    <w:position w:val="2"/>
                    <w:sz w:val="32"/>
                    <w:szCs w:val="32"/>
                    <w:u w:val="thick" w:color="0000FF"/>
                  </w:rPr>
                  <w:t>t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a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-7"/>
                    <w:position w:val="2"/>
                    <w:sz w:val="32"/>
                    <w:szCs w:val="32"/>
                    <w:u w:val="thick" w:color="0000FF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D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1"/>
                    <w:position w:val="2"/>
                    <w:sz w:val="32"/>
                    <w:szCs w:val="32"/>
                    <w:u w:val="thick" w:color="0000FF"/>
                  </w:rPr>
                  <w:t>e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ve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1"/>
                    <w:position w:val="2"/>
                    <w:sz w:val="32"/>
                    <w:szCs w:val="32"/>
                    <w:u w:val="thick" w:color="0000FF"/>
                  </w:rPr>
                  <w:t>l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o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-1"/>
                    <w:position w:val="2"/>
                    <w:sz w:val="32"/>
                    <w:szCs w:val="32"/>
                    <w:u w:val="thick" w:color="0000FF"/>
                  </w:rPr>
                  <w:t>p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3"/>
                    <w:position w:val="2"/>
                    <w:sz w:val="32"/>
                    <w:szCs w:val="32"/>
                    <w:u w:val="thick" w:color="0000FF"/>
                  </w:rPr>
                  <w:t>e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B5B69"/>
    <w:multiLevelType w:val="multilevel"/>
    <w:tmpl w:val="2500E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F6C08D1"/>
    <w:multiLevelType w:val="hybridMultilevel"/>
    <w:tmpl w:val="09624C4C"/>
    <w:lvl w:ilvl="0" w:tplc="A94E9184">
      <w:start w:val="1"/>
      <w:numFmt w:val="lowerLetter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53909"/>
    <w:rsid w:val="000341A3"/>
    <w:rsid w:val="000D2D32"/>
    <w:rsid w:val="000D58DF"/>
    <w:rsid w:val="00793FB8"/>
    <w:rsid w:val="00853909"/>
    <w:rsid w:val="008C602E"/>
    <w:rsid w:val="008E21AC"/>
    <w:rsid w:val="00B1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D2D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D2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527</Words>
  <Characters>3007</Characters>
  <Application>Microsoft Office Word</Application>
  <DocSecurity>0</DocSecurity>
  <Lines>25</Lines>
  <Paragraphs>7</Paragraphs>
  <ScaleCrop>false</ScaleCrop>
  <Company>Microsoft</Company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Srikanth Bachana</cp:lastModifiedBy>
  <cp:revision>7</cp:revision>
  <dcterms:created xsi:type="dcterms:W3CDTF">2016-08-08T16:25:00Z</dcterms:created>
  <dcterms:modified xsi:type="dcterms:W3CDTF">2016-08-08T16:33:00Z</dcterms:modified>
</cp:coreProperties>
</file>